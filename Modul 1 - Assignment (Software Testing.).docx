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ABBC0" w14:textId="303928C6" w:rsidR="00A9204E" w:rsidRDefault="0006318C">
      <w:pPr>
        <w:rPr>
          <w:sz w:val="48"/>
          <w:szCs w:val="48"/>
          <w:lang w:val="en-IN"/>
        </w:rPr>
      </w:pPr>
      <w:r>
        <w:rPr>
          <w:sz w:val="44"/>
          <w:szCs w:val="44"/>
          <w:lang w:val="en-IN"/>
        </w:rPr>
        <w:t xml:space="preserve">                  </w:t>
      </w:r>
      <w:r>
        <w:rPr>
          <w:sz w:val="48"/>
          <w:szCs w:val="48"/>
          <w:lang w:val="en-IN"/>
        </w:rPr>
        <w:t>Software Testing Assignment</w:t>
      </w:r>
    </w:p>
    <w:p w14:paraId="4B555C7C" w14:textId="2952CBE1" w:rsidR="0006318C" w:rsidRDefault="0006318C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                         Module-1(fundamental)</w:t>
      </w:r>
    </w:p>
    <w:p w14:paraId="6A37DDA9" w14:textId="24149F0F" w:rsidR="0006318C" w:rsidRDefault="0006318C" w:rsidP="00C84DAE">
      <w:pPr>
        <w:jc w:val="center"/>
        <w:rPr>
          <w:sz w:val="32"/>
          <w:szCs w:val="32"/>
          <w:lang w:val="en-IN"/>
        </w:rPr>
      </w:pPr>
    </w:p>
    <w:p w14:paraId="071D6F96" w14:textId="77777777" w:rsidR="0063536C" w:rsidRDefault="0063536C">
      <w:pPr>
        <w:rPr>
          <w:sz w:val="32"/>
          <w:szCs w:val="32"/>
          <w:lang w:val="en-IN"/>
        </w:rPr>
      </w:pPr>
    </w:p>
    <w:p w14:paraId="51F898CA" w14:textId="77777777" w:rsidR="0063536C" w:rsidRDefault="0063536C">
      <w:pPr>
        <w:rPr>
          <w:sz w:val="32"/>
          <w:szCs w:val="32"/>
          <w:lang w:val="en-IN"/>
        </w:rPr>
      </w:pPr>
    </w:p>
    <w:p w14:paraId="2FBAB51C" w14:textId="45504833" w:rsidR="0063536C" w:rsidRDefault="0073588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1.What is SDLC</w:t>
      </w:r>
    </w:p>
    <w:p w14:paraId="4496A928" w14:textId="1470E169" w:rsidR="0006318C" w:rsidRDefault="0006318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=&gt;</w:t>
      </w:r>
      <w:r w:rsidR="00591930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 xml:space="preserve">SDLC is a structure imposed on the development of a software </w:t>
      </w:r>
      <w:proofErr w:type="spellStart"/>
      <w:r>
        <w:rPr>
          <w:sz w:val="32"/>
          <w:szCs w:val="32"/>
          <w:lang w:val="en-IN"/>
        </w:rPr>
        <w:t>productthat</w:t>
      </w:r>
      <w:proofErr w:type="spellEnd"/>
      <w:r>
        <w:rPr>
          <w:sz w:val="32"/>
          <w:szCs w:val="32"/>
          <w:lang w:val="en-IN"/>
        </w:rPr>
        <w:t xml:space="preserve"> defines the process</w:t>
      </w:r>
      <w:r w:rsidR="002C0F5E">
        <w:rPr>
          <w:sz w:val="32"/>
          <w:szCs w:val="32"/>
          <w:lang w:val="en-IN"/>
        </w:rPr>
        <w:t xml:space="preserve"> for planning, implementation, testing, documentation, deployment, and ongoing maintenance and support. There are a number of different development models.</w:t>
      </w:r>
    </w:p>
    <w:p w14:paraId="2A693635" w14:textId="2B0C5FC3" w:rsidR="002C0F5E" w:rsidRDefault="0063536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</w:t>
      </w:r>
    </w:p>
    <w:p w14:paraId="47B8B7BD" w14:textId="1AD65098" w:rsidR="002C0F5E" w:rsidRDefault="002C0F5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2.What is software testing?</w:t>
      </w:r>
    </w:p>
    <w:p w14:paraId="3ABD0F52" w14:textId="5FA861A0" w:rsidR="002C0F5E" w:rsidRDefault="00007ED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=&gt;</w:t>
      </w:r>
      <w:r w:rsidR="002C0F5E">
        <w:rPr>
          <w:sz w:val="32"/>
          <w:szCs w:val="32"/>
          <w:lang w:val="en-IN"/>
        </w:rPr>
        <w:t xml:space="preserve"> Software testing is a process used to identify the correctness, </w:t>
      </w:r>
      <w:r>
        <w:rPr>
          <w:sz w:val="32"/>
          <w:szCs w:val="32"/>
          <w:lang w:val="en-IN"/>
        </w:rPr>
        <w:t>completeness</w:t>
      </w:r>
      <w:r w:rsidR="002C0F5E">
        <w:rPr>
          <w:sz w:val="32"/>
          <w:szCs w:val="32"/>
          <w:lang w:val="en-IN"/>
        </w:rPr>
        <w:t>, and quality of developed computer</w:t>
      </w:r>
      <w:r w:rsidR="00735887">
        <w:rPr>
          <w:sz w:val="32"/>
          <w:szCs w:val="32"/>
          <w:lang w:val="en-IN"/>
        </w:rPr>
        <w:t xml:space="preserve"> </w:t>
      </w:r>
      <w:r w:rsidR="002C0F5E">
        <w:rPr>
          <w:sz w:val="32"/>
          <w:szCs w:val="32"/>
          <w:lang w:val="en-IN"/>
        </w:rPr>
        <w:t>so</w:t>
      </w:r>
      <w:r>
        <w:rPr>
          <w:sz w:val="32"/>
          <w:szCs w:val="32"/>
          <w:lang w:val="en-IN"/>
        </w:rPr>
        <w:t>ftware.</w:t>
      </w:r>
    </w:p>
    <w:p w14:paraId="7B207855" w14:textId="77777777" w:rsidR="00007EDE" w:rsidRDefault="00007EDE">
      <w:pPr>
        <w:rPr>
          <w:sz w:val="32"/>
          <w:szCs w:val="32"/>
          <w:lang w:val="en-IN"/>
        </w:rPr>
      </w:pPr>
    </w:p>
    <w:p w14:paraId="6F54DD6A" w14:textId="7F7E51B8" w:rsidR="00007EDE" w:rsidRDefault="00007ED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3.What is agile methodology?</w:t>
      </w:r>
    </w:p>
    <w:p w14:paraId="4A001973" w14:textId="49844545" w:rsidR="00007EDE" w:rsidRDefault="00007ED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=&gt;</w:t>
      </w:r>
      <w:r w:rsidR="00591930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>Agile model is a combination of iterative and incremental process models with focus on process adaptability and customer satisfaction by rapid delivery of working software product</w:t>
      </w:r>
      <w:r w:rsidR="00591930">
        <w:rPr>
          <w:sz w:val="32"/>
          <w:szCs w:val="32"/>
          <w:lang w:val="en-IN"/>
        </w:rPr>
        <w:t>.</w:t>
      </w:r>
    </w:p>
    <w:p w14:paraId="2891C64F" w14:textId="4D1E30CD" w:rsidR="00591930" w:rsidRDefault="00591930">
      <w:pPr>
        <w:rPr>
          <w:sz w:val="32"/>
          <w:szCs w:val="32"/>
          <w:lang w:val="en-IN"/>
        </w:rPr>
      </w:pPr>
    </w:p>
    <w:p w14:paraId="1FF3AC34" w14:textId="77777777" w:rsidR="00591930" w:rsidRDefault="00591930">
      <w:pPr>
        <w:rPr>
          <w:sz w:val="32"/>
          <w:szCs w:val="32"/>
          <w:lang w:val="en-IN"/>
        </w:rPr>
      </w:pPr>
    </w:p>
    <w:p w14:paraId="51BEBE12" w14:textId="2F317E7C" w:rsidR="00591930" w:rsidRDefault="0059193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4.What is SRS</w:t>
      </w:r>
    </w:p>
    <w:p w14:paraId="3AAA304F" w14:textId="4D8E1AD6" w:rsidR="00591930" w:rsidRDefault="0059193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=&gt; A software requirements specification is a complete </w:t>
      </w:r>
      <w:proofErr w:type="spellStart"/>
      <w:r>
        <w:rPr>
          <w:sz w:val="32"/>
          <w:szCs w:val="32"/>
          <w:lang w:val="en-IN"/>
        </w:rPr>
        <w:t>description</w:t>
      </w:r>
      <w:r w:rsidR="00735887">
        <w:rPr>
          <w:sz w:val="32"/>
          <w:szCs w:val="32"/>
          <w:lang w:val="en-IN"/>
        </w:rPr>
        <w:t>o</w:t>
      </w:r>
      <w:r>
        <w:rPr>
          <w:sz w:val="32"/>
          <w:szCs w:val="32"/>
          <w:lang w:val="en-IN"/>
        </w:rPr>
        <w:t>f</w:t>
      </w:r>
      <w:proofErr w:type="spellEnd"/>
      <w:r>
        <w:rPr>
          <w:sz w:val="32"/>
          <w:szCs w:val="32"/>
          <w:lang w:val="en-IN"/>
        </w:rPr>
        <w:t xml:space="preserve"> the behavio</w:t>
      </w:r>
      <w:r w:rsidR="00735887">
        <w:rPr>
          <w:sz w:val="32"/>
          <w:szCs w:val="32"/>
          <w:lang w:val="en-IN"/>
        </w:rPr>
        <w:t>u</w:t>
      </w:r>
      <w:r>
        <w:rPr>
          <w:sz w:val="32"/>
          <w:szCs w:val="32"/>
          <w:lang w:val="en-IN"/>
        </w:rPr>
        <w:t>r of the system to be developed.</w:t>
      </w:r>
    </w:p>
    <w:p w14:paraId="466D1121" w14:textId="77777777" w:rsidR="00591930" w:rsidRDefault="00591930">
      <w:pPr>
        <w:rPr>
          <w:sz w:val="32"/>
          <w:szCs w:val="32"/>
          <w:lang w:val="en-IN"/>
        </w:rPr>
      </w:pPr>
    </w:p>
    <w:p w14:paraId="12AA4913" w14:textId="46EE6C27" w:rsidR="00591930" w:rsidRDefault="0059193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5.What is OOP.</w:t>
      </w:r>
    </w:p>
    <w:p w14:paraId="27DB1BC6" w14:textId="79BE0368" w:rsidR="00591930" w:rsidRDefault="0059193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=&gt;</w:t>
      </w:r>
      <w:r w:rsidR="00E23F95">
        <w:rPr>
          <w:sz w:val="32"/>
          <w:szCs w:val="32"/>
          <w:lang w:val="en-IN"/>
        </w:rPr>
        <w:t xml:space="preserve"> Identifying objects and assigning responsibilities to these objects.</w:t>
      </w:r>
    </w:p>
    <w:p w14:paraId="4FB7FEAC" w14:textId="77777777" w:rsidR="00E23F95" w:rsidRDefault="00E23F95">
      <w:pPr>
        <w:rPr>
          <w:sz w:val="32"/>
          <w:szCs w:val="32"/>
          <w:lang w:val="en-IN"/>
        </w:rPr>
      </w:pPr>
    </w:p>
    <w:p w14:paraId="2226039D" w14:textId="67C0501B" w:rsidR="00E23F95" w:rsidRDefault="00E23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6.Write Basic concepts of oops</w:t>
      </w:r>
    </w:p>
    <w:p w14:paraId="14D9C185" w14:textId="2F429587" w:rsidR="00E23F95" w:rsidRDefault="00E23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=&gt; Object</w:t>
      </w:r>
    </w:p>
    <w:p w14:paraId="4C9E3A58" w14:textId="0F3B7029" w:rsidR="00E23F95" w:rsidRDefault="00E23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lastRenderedPageBreak/>
        <w:t xml:space="preserve">      Class</w:t>
      </w:r>
    </w:p>
    <w:p w14:paraId="27EACD52" w14:textId="1EADAE97" w:rsidR="00E23F95" w:rsidRDefault="00E23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Encapsulation</w:t>
      </w:r>
    </w:p>
    <w:p w14:paraId="44D2DEAE" w14:textId="48213E40" w:rsidR="00E23F95" w:rsidRDefault="00E23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Inheritance</w:t>
      </w:r>
    </w:p>
    <w:p w14:paraId="33591BFF" w14:textId="30E9C44C" w:rsidR="00E23F95" w:rsidRDefault="00E23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Polymorphism</w:t>
      </w:r>
    </w:p>
    <w:p w14:paraId="44920724" w14:textId="797A9A91" w:rsidR="00B609E5" w:rsidRDefault="00E23F9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Abstractio</w:t>
      </w:r>
      <w:r w:rsidR="00B609E5">
        <w:rPr>
          <w:sz w:val="32"/>
          <w:szCs w:val="32"/>
          <w:lang w:val="en-IN"/>
        </w:rPr>
        <w:t>n</w:t>
      </w:r>
    </w:p>
    <w:p w14:paraId="66C2237D" w14:textId="693E37AF" w:rsidR="00B609E5" w:rsidRDefault="00B609E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7.What is Object</w:t>
      </w:r>
    </w:p>
    <w:p w14:paraId="61048E1D" w14:textId="0EE5A82F" w:rsidR="00B609E5" w:rsidRDefault="00B609E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=&gt; is an </w:t>
      </w:r>
      <w:proofErr w:type="gramStart"/>
      <w:r>
        <w:rPr>
          <w:sz w:val="32"/>
          <w:szCs w:val="32"/>
          <w:lang w:val="en-IN"/>
        </w:rPr>
        <w:t>instance</w:t>
      </w:r>
      <w:r w:rsidR="00FC1D79">
        <w:rPr>
          <w:sz w:val="32"/>
          <w:szCs w:val="32"/>
          <w:lang w:val="en-IN"/>
        </w:rPr>
        <w:t>s</w:t>
      </w:r>
      <w:r>
        <w:rPr>
          <w:sz w:val="32"/>
          <w:szCs w:val="32"/>
          <w:lang w:val="en-IN"/>
        </w:rPr>
        <w:t xml:space="preserve">  of</w:t>
      </w:r>
      <w:proofErr w:type="gramEnd"/>
      <w:r w:rsidR="00735887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>an class</w:t>
      </w:r>
    </w:p>
    <w:p w14:paraId="1F99C587" w14:textId="22B9CB28" w:rsidR="00B609E5" w:rsidRDefault="00B609E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: to </w:t>
      </w:r>
      <w:proofErr w:type="spellStart"/>
      <w:r>
        <w:rPr>
          <w:sz w:val="32"/>
          <w:szCs w:val="32"/>
          <w:lang w:val="en-IN"/>
        </w:rPr>
        <w:t>cret</w:t>
      </w:r>
      <w:r w:rsidR="00FC1D79">
        <w:rPr>
          <w:sz w:val="32"/>
          <w:szCs w:val="32"/>
          <w:lang w:val="en-IN"/>
        </w:rPr>
        <w:t>e</w:t>
      </w:r>
      <w:proofErr w:type="spellEnd"/>
      <w:r>
        <w:rPr>
          <w:sz w:val="32"/>
          <w:szCs w:val="32"/>
          <w:lang w:val="en-IN"/>
        </w:rPr>
        <w:t xml:space="preserve"> memory for that class to access all the properties of </w:t>
      </w:r>
      <w:proofErr w:type="gramStart"/>
      <w:r>
        <w:rPr>
          <w:sz w:val="32"/>
          <w:szCs w:val="32"/>
          <w:lang w:val="en-IN"/>
        </w:rPr>
        <w:t>an</w:t>
      </w:r>
      <w:proofErr w:type="gramEnd"/>
      <w:r>
        <w:rPr>
          <w:sz w:val="32"/>
          <w:szCs w:val="32"/>
          <w:lang w:val="en-IN"/>
        </w:rPr>
        <w:t xml:space="preserve"> class e</w:t>
      </w:r>
      <w:r w:rsidR="00FC1D79">
        <w:rPr>
          <w:sz w:val="32"/>
          <w:szCs w:val="32"/>
          <w:lang w:val="en-IN"/>
        </w:rPr>
        <w:t>xpert</w:t>
      </w:r>
      <w:r>
        <w:rPr>
          <w:sz w:val="32"/>
          <w:szCs w:val="32"/>
          <w:lang w:val="en-IN"/>
        </w:rPr>
        <w:t xml:space="preserve"> private.</w:t>
      </w:r>
    </w:p>
    <w:p w14:paraId="1AD07A4C" w14:textId="77777777" w:rsidR="00B609E5" w:rsidRDefault="00B609E5">
      <w:pPr>
        <w:rPr>
          <w:sz w:val="32"/>
          <w:szCs w:val="32"/>
          <w:lang w:val="en-IN"/>
        </w:rPr>
      </w:pPr>
    </w:p>
    <w:p w14:paraId="06ED60C9" w14:textId="5C0E997A" w:rsidR="00B609E5" w:rsidRDefault="00B609E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8.What is inheritance </w:t>
      </w:r>
    </w:p>
    <w:p w14:paraId="4D1B0C10" w14:textId="01BE74A9" w:rsidR="00B609E5" w:rsidRDefault="00B609E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=&gt;</w:t>
      </w:r>
      <w:r w:rsidR="00DF1A58">
        <w:rPr>
          <w:sz w:val="32"/>
          <w:szCs w:val="32"/>
          <w:lang w:val="en-IN"/>
        </w:rPr>
        <w:t xml:space="preserve"> properties of parent class </w:t>
      </w:r>
      <w:proofErr w:type="gramStart"/>
      <w:r w:rsidR="00DF1A58">
        <w:rPr>
          <w:sz w:val="32"/>
          <w:szCs w:val="32"/>
          <w:lang w:val="en-IN"/>
        </w:rPr>
        <w:t>extends</w:t>
      </w:r>
      <w:proofErr w:type="gramEnd"/>
      <w:r w:rsidR="00DF1A58">
        <w:rPr>
          <w:sz w:val="32"/>
          <w:szCs w:val="32"/>
          <w:lang w:val="en-IN"/>
        </w:rPr>
        <w:t xml:space="preserve"> in to child class</w:t>
      </w:r>
      <w:r w:rsidR="00FD7AAD">
        <w:rPr>
          <w:sz w:val="32"/>
          <w:szCs w:val="32"/>
          <w:lang w:val="en-IN"/>
        </w:rPr>
        <w:t>.</w:t>
      </w:r>
    </w:p>
    <w:p w14:paraId="6595ADA7" w14:textId="77777777" w:rsidR="00DF1A58" w:rsidRDefault="00DF1A58">
      <w:pPr>
        <w:rPr>
          <w:sz w:val="32"/>
          <w:szCs w:val="32"/>
          <w:lang w:val="en-IN"/>
        </w:rPr>
      </w:pPr>
    </w:p>
    <w:p w14:paraId="71F82D00" w14:textId="65613CD8" w:rsidR="00DF1A58" w:rsidRDefault="00DF1A58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9.What is class</w:t>
      </w:r>
    </w:p>
    <w:p w14:paraId="58B08E67" w14:textId="5908040B" w:rsidR="00DF1A58" w:rsidRDefault="00DF1A58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=&gt; is </w:t>
      </w:r>
      <w:proofErr w:type="gramStart"/>
      <w:r>
        <w:rPr>
          <w:sz w:val="32"/>
          <w:szCs w:val="32"/>
          <w:lang w:val="en-IN"/>
        </w:rPr>
        <w:t>an</w:t>
      </w:r>
      <w:proofErr w:type="gramEnd"/>
      <w:r>
        <w:rPr>
          <w:sz w:val="32"/>
          <w:szCs w:val="32"/>
          <w:lang w:val="en-IN"/>
        </w:rPr>
        <w:t xml:space="preserve"> collection of data member</w:t>
      </w:r>
      <w:r w:rsidR="00FC1D79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>(v</w:t>
      </w:r>
      <w:r w:rsidR="00FC1D79">
        <w:rPr>
          <w:sz w:val="32"/>
          <w:szCs w:val="32"/>
          <w:lang w:val="en-IN"/>
        </w:rPr>
        <w:t>ariable</w:t>
      </w:r>
      <w:r>
        <w:rPr>
          <w:sz w:val="32"/>
          <w:szCs w:val="32"/>
          <w:lang w:val="en-IN"/>
        </w:rPr>
        <w:t>) and member function</w:t>
      </w:r>
      <w:r w:rsidR="00FC1D79">
        <w:rPr>
          <w:sz w:val="32"/>
          <w:szCs w:val="32"/>
          <w:lang w:val="en-IN"/>
        </w:rPr>
        <w:t xml:space="preserve"> </w:t>
      </w:r>
      <w:r w:rsidR="00530FE7">
        <w:rPr>
          <w:sz w:val="32"/>
          <w:szCs w:val="32"/>
          <w:lang w:val="en-IN"/>
        </w:rPr>
        <w:t>(process,</w:t>
      </w:r>
      <w:r w:rsidR="00FC1D79">
        <w:rPr>
          <w:sz w:val="32"/>
          <w:szCs w:val="32"/>
          <w:lang w:val="en-IN"/>
        </w:rPr>
        <w:t xml:space="preserve"> </w:t>
      </w:r>
      <w:r w:rsidR="00530FE7">
        <w:rPr>
          <w:sz w:val="32"/>
          <w:szCs w:val="32"/>
          <w:lang w:val="en-IN"/>
        </w:rPr>
        <w:t>methods) with its behav</w:t>
      </w:r>
      <w:r w:rsidR="00FC1D79">
        <w:rPr>
          <w:sz w:val="32"/>
          <w:szCs w:val="32"/>
          <w:lang w:val="en-IN"/>
        </w:rPr>
        <w:t>iour</w:t>
      </w:r>
      <w:r w:rsidR="00530FE7">
        <w:rPr>
          <w:sz w:val="32"/>
          <w:szCs w:val="32"/>
          <w:lang w:val="en-IN"/>
        </w:rPr>
        <w:t xml:space="preserve"> i.e.</w:t>
      </w:r>
    </w:p>
    <w:p w14:paraId="3ACE86C0" w14:textId="77777777" w:rsidR="00530FE7" w:rsidRDefault="00530FE7">
      <w:pPr>
        <w:rPr>
          <w:sz w:val="32"/>
          <w:szCs w:val="32"/>
          <w:lang w:val="en-IN"/>
        </w:rPr>
      </w:pPr>
    </w:p>
    <w:p w14:paraId="4724FDB0" w14:textId="4A4DB290" w:rsidR="00530FE7" w:rsidRDefault="00530FE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10.What is encapsulation</w:t>
      </w:r>
    </w:p>
    <w:p w14:paraId="16084E2F" w14:textId="076A760B" w:rsidR="00530FE7" w:rsidRDefault="00530FE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=&gt; data </w:t>
      </w:r>
      <w:proofErr w:type="spellStart"/>
      <w:r>
        <w:rPr>
          <w:sz w:val="32"/>
          <w:szCs w:val="32"/>
          <w:lang w:val="en-IN"/>
        </w:rPr>
        <w:t>hinding</w:t>
      </w:r>
      <w:proofErr w:type="spellEnd"/>
      <w:r>
        <w:rPr>
          <w:sz w:val="32"/>
          <w:szCs w:val="32"/>
          <w:lang w:val="en-IN"/>
        </w:rPr>
        <w:t>: wrapping up of data into single unit i.e.</w:t>
      </w:r>
    </w:p>
    <w:p w14:paraId="074E227A" w14:textId="77777777" w:rsidR="00530FE7" w:rsidRDefault="00530FE7">
      <w:pPr>
        <w:rPr>
          <w:sz w:val="32"/>
          <w:szCs w:val="32"/>
          <w:lang w:val="en-IN"/>
        </w:rPr>
      </w:pPr>
    </w:p>
    <w:p w14:paraId="57804C06" w14:textId="644DC7DA" w:rsidR="00530FE7" w:rsidRDefault="00530FE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11.What is polymorphism</w:t>
      </w:r>
    </w:p>
    <w:p w14:paraId="6767E05B" w14:textId="0CF72E78" w:rsidR="00530FE7" w:rsidRDefault="00530FE7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=&gt; ability to take one name having </w:t>
      </w:r>
      <w:r w:rsidR="00FD7AAD">
        <w:rPr>
          <w:sz w:val="32"/>
          <w:szCs w:val="32"/>
          <w:lang w:val="en-IN"/>
        </w:rPr>
        <w:t>different forms.</w:t>
      </w:r>
    </w:p>
    <w:p w14:paraId="1ADDFB4F" w14:textId="77777777" w:rsidR="00DF1A58" w:rsidRDefault="00DF1A58">
      <w:pPr>
        <w:rPr>
          <w:sz w:val="32"/>
          <w:szCs w:val="32"/>
          <w:lang w:val="en-IN"/>
        </w:rPr>
      </w:pPr>
    </w:p>
    <w:p w14:paraId="20943B45" w14:textId="15700824" w:rsidR="00FD7AAD" w:rsidRDefault="00FD7AA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12.Write SDLC phases with basic introduction</w:t>
      </w:r>
    </w:p>
    <w:p w14:paraId="24AA07AC" w14:textId="44525E7B" w:rsidR="00FD7AAD" w:rsidRDefault="00FD7AA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=</w:t>
      </w:r>
      <w:proofErr w:type="gramStart"/>
      <w:r>
        <w:rPr>
          <w:sz w:val="32"/>
          <w:szCs w:val="32"/>
          <w:lang w:val="en-IN"/>
        </w:rPr>
        <w:t xml:space="preserve">&gt; </w:t>
      </w:r>
      <w:r w:rsidR="00EF4D5F">
        <w:rPr>
          <w:sz w:val="32"/>
          <w:szCs w:val="32"/>
          <w:lang w:val="en-IN"/>
        </w:rPr>
        <w:t xml:space="preserve"> Requirements</w:t>
      </w:r>
      <w:proofErr w:type="gramEnd"/>
      <w:r w:rsidR="00EF4D5F">
        <w:rPr>
          <w:sz w:val="32"/>
          <w:szCs w:val="32"/>
          <w:lang w:val="en-IN"/>
        </w:rPr>
        <w:t xml:space="preserve"> collection/gathering—Establish customer needs</w:t>
      </w:r>
    </w:p>
    <w:p w14:paraId="310ED30B" w14:textId="633A0AB3" w:rsidR="00EF4D5F" w:rsidRDefault="00EF4D5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Analysis--- Model and sp</w:t>
      </w:r>
      <w:r w:rsidR="0063536C">
        <w:rPr>
          <w:sz w:val="32"/>
          <w:szCs w:val="32"/>
          <w:lang w:val="en-IN"/>
        </w:rPr>
        <w:t>e</w:t>
      </w:r>
      <w:r>
        <w:rPr>
          <w:sz w:val="32"/>
          <w:szCs w:val="32"/>
          <w:lang w:val="en-IN"/>
        </w:rPr>
        <w:t>cify the requirements</w:t>
      </w:r>
      <w:proofErr w:type="gramStart"/>
      <w:r>
        <w:rPr>
          <w:sz w:val="32"/>
          <w:szCs w:val="32"/>
          <w:lang w:val="en-IN"/>
        </w:rPr>
        <w:t>-“</w:t>
      </w:r>
      <w:proofErr w:type="gramEnd"/>
      <w:r>
        <w:rPr>
          <w:sz w:val="32"/>
          <w:szCs w:val="32"/>
          <w:lang w:val="en-IN"/>
        </w:rPr>
        <w:t>what”</w:t>
      </w:r>
    </w:p>
    <w:p w14:paraId="23315BB5" w14:textId="48B02D59" w:rsidR="00EF4D5F" w:rsidRDefault="00EF4D5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Desing---Model and specify a solution</w:t>
      </w:r>
      <w:proofErr w:type="gramStart"/>
      <w:r>
        <w:rPr>
          <w:sz w:val="32"/>
          <w:szCs w:val="32"/>
          <w:lang w:val="en-IN"/>
        </w:rPr>
        <w:t>-“</w:t>
      </w:r>
      <w:proofErr w:type="gramEnd"/>
      <w:r>
        <w:rPr>
          <w:sz w:val="32"/>
          <w:szCs w:val="32"/>
          <w:lang w:val="en-IN"/>
        </w:rPr>
        <w:t>Why”</w:t>
      </w:r>
    </w:p>
    <w:p w14:paraId="0F233910" w14:textId="120BA86E" w:rsidR="00EF4D5F" w:rsidRDefault="00EF4D5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</w:t>
      </w:r>
      <w:r w:rsidR="007F1E7D">
        <w:rPr>
          <w:sz w:val="32"/>
          <w:szCs w:val="32"/>
          <w:lang w:val="en-IN"/>
        </w:rPr>
        <w:t xml:space="preserve">Implementation---construct a solution </w:t>
      </w:r>
      <w:proofErr w:type="gramStart"/>
      <w:r w:rsidR="007F1E7D">
        <w:rPr>
          <w:sz w:val="32"/>
          <w:szCs w:val="32"/>
          <w:lang w:val="en-IN"/>
        </w:rPr>
        <w:t>In</w:t>
      </w:r>
      <w:proofErr w:type="gramEnd"/>
      <w:r w:rsidR="007F1E7D">
        <w:rPr>
          <w:sz w:val="32"/>
          <w:szCs w:val="32"/>
          <w:lang w:val="en-IN"/>
        </w:rPr>
        <w:t xml:space="preserve"> software</w:t>
      </w:r>
    </w:p>
    <w:p w14:paraId="6A58F8E8" w14:textId="641E5F9D" w:rsidR="007F1E7D" w:rsidRDefault="007F1E7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Testing---validate the solution against the requirements</w:t>
      </w:r>
    </w:p>
    <w:p w14:paraId="550AF80B" w14:textId="32B9D253" w:rsidR="007F1E7D" w:rsidRDefault="007F1E7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Maintenance---rep</w:t>
      </w:r>
      <w:r w:rsidR="0063536C">
        <w:rPr>
          <w:sz w:val="32"/>
          <w:szCs w:val="32"/>
          <w:lang w:val="en-IN"/>
        </w:rPr>
        <w:t>air</w:t>
      </w:r>
      <w:r>
        <w:rPr>
          <w:sz w:val="32"/>
          <w:szCs w:val="32"/>
          <w:lang w:val="en-IN"/>
        </w:rPr>
        <w:t xml:space="preserve"> defects and adapt the solution to the new requirements</w:t>
      </w:r>
    </w:p>
    <w:p w14:paraId="39B8283E" w14:textId="77777777" w:rsidR="00A8128C" w:rsidRDefault="00A8128C">
      <w:pPr>
        <w:rPr>
          <w:sz w:val="32"/>
          <w:szCs w:val="32"/>
          <w:lang w:val="en-IN"/>
        </w:rPr>
      </w:pPr>
    </w:p>
    <w:p w14:paraId="58F3D099" w14:textId="77777777" w:rsidR="00A8128C" w:rsidRDefault="00A8128C">
      <w:pPr>
        <w:rPr>
          <w:sz w:val="32"/>
          <w:szCs w:val="32"/>
          <w:lang w:val="en-IN"/>
        </w:rPr>
      </w:pPr>
    </w:p>
    <w:p w14:paraId="01C4DD0D" w14:textId="5AE46A75" w:rsidR="007F1E7D" w:rsidRDefault="007F1E7D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=&gt;basic introduction: A software development life cycle is </w:t>
      </w:r>
      <w:proofErr w:type="spellStart"/>
      <w:r>
        <w:rPr>
          <w:sz w:val="32"/>
          <w:szCs w:val="32"/>
          <w:lang w:val="en-IN"/>
        </w:rPr>
        <w:t>essentialiy</w:t>
      </w:r>
      <w:proofErr w:type="spellEnd"/>
      <w:r>
        <w:rPr>
          <w:sz w:val="32"/>
          <w:szCs w:val="32"/>
          <w:lang w:val="en-IN"/>
        </w:rPr>
        <w:t xml:space="preserve"> a series of steps,</w:t>
      </w:r>
      <w:r w:rsidR="0063536C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>or</w:t>
      </w:r>
      <w:r w:rsidR="0063536C">
        <w:rPr>
          <w:sz w:val="32"/>
          <w:szCs w:val="32"/>
          <w:lang w:val="en-IN"/>
        </w:rPr>
        <w:t xml:space="preserve"> </w:t>
      </w:r>
      <w:r>
        <w:rPr>
          <w:sz w:val="32"/>
          <w:szCs w:val="32"/>
          <w:lang w:val="en-IN"/>
        </w:rPr>
        <w:t>phases</w:t>
      </w:r>
      <w:r w:rsidR="0063536C">
        <w:rPr>
          <w:sz w:val="32"/>
          <w:szCs w:val="32"/>
          <w:lang w:val="en-IN"/>
        </w:rPr>
        <w:t xml:space="preserve">, </w:t>
      </w:r>
      <w:r>
        <w:rPr>
          <w:sz w:val="32"/>
          <w:szCs w:val="32"/>
          <w:lang w:val="en-IN"/>
        </w:rPr>
        <w:t>that provide a model for the de</w:t>
      </w:r>
      <w:r w:rsidR="0063536C">
        <w:rPr>
          <w:sz w:val="32"/>
          <w:szCs w:val="32"/>
          <w:lang w:val="en-IN"/>
        </w:rPr>
        <w:t>v</w:t>
      </w:r>
      <w:r>
        <w:rPr>
          <w:sz w:val="32"/>
          <w:szCs w:val="32"/>
          <w:lang w:val="en-IN"/>
        </w:rPr>
        <w:t>elopment</w:t>
      </w:r>
      <w:r w:rsidR="00B83F7E">
        <w:rPr>
          <w:sz w:val="32"/>
          <w:szCs w:val="32"/>
          <w:lang w:val="en-IN"/>
        </w:rPr>
        <w:t xml:space="preserve"> and lifecycle management of an application or p</w:t>
      </w:r>
      <w:r w:rsidR="0063536C">
        <w:rPr>
          <w:sz w:val="32"/>
          <w:szCs w:val="32"/>
          <w:lang w:val="en-IN"/>
        </w:rPr>
        <w:t>i</w:t>
      </w:r>
      <w:r w:rsidR="00B83F7E">
        <w:rPr>
          <w:sz w:val="32"/>
          <w:szCs w:val="32"/>
          <w:lang w:val="en-IN"/>
        </w:rPr>
        <w:t>ece of software.</w:t>
      </w:r>
    </w:p>
    <w:p w14:paraId="007554FC" w14:textId="77777777" w:rsidR="00B83F7E" w:rsidRDefault="00B83F7E">
      <w:pPr>
        <w:rPr>
          <w:sz w:val="32"/>
          <w:szCs w:val="32"/>
          <w:lang w:val="en-IN"/>
        </w:rPr>
      </w:pPr>
    </w:p>
    <w:p w14:paraId="200AB40C" w14:textId="115218A8" w:rsidR="00B83F7E" w:rsidRDefault="00B83F7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13.Explain phases of the waterfall model</w:t>
      </w:r>
    </w:p>
    <w:p w14:paraId="1D308C46" w14:textId="77777777" w:rsidR="00331DD7" w:rsidRDefault="00B83F7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</w:t>
      </w:r>
    </w:p>
    <w:p w14:paraId="5A8175F5" w14:textId="47337C33" w:rsidR="00B83F7E" w:rsidRDefault="00B83F7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=&gt;Simple and easy to understand and use</w:t>
      </w:r>
    </w:p>
    <w:p w14:paraId="0EF596C7" w14:textId="05E1EC50" w:rsidR="00B83F7E" w:rsidRDefault="00B83F7E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</w:t>
      </w:r>
    </w:p>
    <w:p w14:paraId="7B73F4B3" w14:textId="431A0FE0" w:rsidR="00B83F7E" w:rsidRDefault="0063536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=&gt;phases are processed and completed one at a time.</w:t>
      </w:r>
    </w:p>
    <w:p w14:paraId="7883935D" w14:textId="35F209D2" w:rsidR="00B83F7E" w:rsidRDefault="0063536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=&gt;clearly defined stages.</w:t>
      </w:r>
    </w:p>
    <w:p w14:paraId="4FFA4AB0" w14:textId="3BCFD869" w:rsidR="0063536C" w:rsidRDefault="0063536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=&gt;well understood milestones.</w:t>
      </w:r>
    </w:p>
    <w:p w14:paraId="0F85A4AF" w14:textId="5443F7C5" w:rsidR="0063536C" w:rsidRDefault="0063536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=&gt;Easy to arrang</w:t>
      </w:r>
      <w:r w:rsidR="00331DD7">
        <w:rPr>
          <w:sz w:val="32"/>
          <w:szCs w:val="32"/>
          <w:lang w:val="en-IN"/>
        </w:rPr>
        <w:t>e</w:t>
      </w:r>
    </w:p>
    <w:p w14:paraId="761E3DAB" w14:textId="77777777" w:rsidR="00EB578F" w:rsidRDefault="00EB578F">
      <w:pPr>
        <w:rPr>
          <w:sz w:val="32"/>
          <w:szCs w:val="32"/>
          <w:lang w:val="en-IN"/>
        </w:rPr>
      </w:pPr>
    </w:p>
    <w:p w14:paraId="4671D4DE" w14:textId="18AAC1C6" w:rsidR="00EB578F" w:rsidRDefault="00EB578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14.Write phases of spiral model</w:t>
      </w:r>
    </w:p>
    <w:p w14:paraId="3118343B" w14:textId="1EDB4543" w:rsidR="00EB578F" w:rsidRDefault="00EB578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=&gt; Changing requirements can be accommodated.</w:t>
      </w:r>
    </w:p>
    <w:p w14:paraId="6A4EF152" w14:textId="36233C65" w:rsidR="00EB578F" w:rsidRDefault="00EB578F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=&gt;</w:t>
      </w:r>
      <w:r w:rsidR="004E3941">
        <w:rPr>
          <w:sz w:val="32"/>
          <w:szCs w:val="32"/>
          <w:lang w:val="en-IN"/>
        </w:rPr>
        <w:t>Allows for extensive use of prototypes.</w:t>
      </w:r>
    </w:p>
    <w:p w14:paraId="6395E77E" w14:textId="6ED87B45" w:rsidR="004E3941" w:rsidRDefault="004E394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=&gt;Requirements can be captured more accurately.</w:t>
      </w:r>
    </w:p>
    <w:p w14:paraId="09601586" w14:textId="34344581" w:rsidR="004E3941" w:rsidRDefault="004E394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=&gt;Users see the system early</w:t>
      </w:r>
    </w:p>
    <w:p w14:paraId="48159730" w14:textId="77777777" w:rsidR="004E3941" w:rsidRDefault="004E3941">
      <w:pPr>
        <w:rPr>
          <w:sz w:val="32"/>
          <w:szCs w:val="32"/>
          <w:lang w:val="en-IN"/>
        </w:rPr>
      </w:pPr>
    </w:p>
    <w:p w14:paraId="3610278D" w14:textId="77777777" w:rsidR="00331DD7" w:rsidRDefault="00331DD7">
      <w:pPr>
        <w:rPr>
          <w:sz w:val="32"/>
          <w:szCs w:val="32"/>
          <w:lang w:val="en-IN"/>
        </w:rPr>
      </w:pPr>
    </w:p>
    <w:p w14:paraId="711BEEF6" w14:textId="5E993196" w:rsidR="00FA495C" w:rsidRDefault="004E3941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15.</w:t>
      </w:r>
      <w:r w:rsidR="00FA495C">
        <w:rPr>
          <w:sz w:val="32"/>
          <w:szCs w:val="32"/>
          <w:lang w:val="en-IN"/>
        </w:rPr>
        <w:t>Explain working methodology of agile model and also write pros and cons.</w:t>
      </w:r>
    </w:p>
    <w:p w14:paraId="38639007" w14:textId="77777777" w:rsidR="00331DD7" w:rsidRDefault="00331DD7">
      <w:pPr>
        <w:rPr>
          <w:sz w:val="32"/>
          <w:szCs w:val="32"/>
          <w:lang w:val="en-IN"/>
        </w:rPr>
      </w:pPr>
    </w:p>
    <w:p w14:paraId="5553506F" w14:textId="4DD325F2" w:rsidR="00FA495C" w:rsidRDefault="00FA495C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=&gt;A</w:t>
      </w:r>
      <w:r w:rsidR="007A185A">
        <w:rPr>
          <w:sz w:val="32"/>
          <w:szCs w:val="32"/>
          <w:lang w:val="en-IN"/>
        </w:rPr>
        <w:t>gile SDLC model is a combination of iterative and incremental process models with focus on process adaptability and customer satisfaction by rapid delivery of working software product.</w:t>
      </w:r>
    </w:p>
    <w:p w14:paraId="4F505DC4" w14:textId="77777777" w:rsidR="00331DD7" w:rsidRDefault="00331DD7">
      <w:pPr>
        <w:rPr>
          <w:sz w:val="32"/>
          <w:szCs w:val="32"/>
          <w:lang w:val="en-IN"/>
        </w:rPr>
      </w:pPr>
    </w:p>
    <w:p w14:paraId="3AD9BA76" w14:textId="77777777" w:rsidR="00331DD7" w:rsidRDefault="00331DD7">
      <w:pPr>
        <w:rPr>
          <w:sz w:val="32"/>
          <w:szCs w:val="32"/>
          <w:lang w:val="en-IN"/>
        </w:rPr>
      </w:pPr>
    </w:p>
    <w:p w14:paraId="09823C28" w14:textId="5929FCF2" w:rsidR="007A185A" w:rsidRDefault="007A185A">
      <w:pPr>
        <w:rPr>
          <w:sz w:val="40"/>
          <w:szCs w:val="40"/>
          <w:lang w:val="en-IN"/>
        </w:rPr>
      </w:pPr>
      <w:r>
        <w:rPr>
          <w:sz w:val="32"/>
          <w:szCs w:val="32"/>
          <w:lang w:val="en-IN"/>
        </w:rPr>
        <w:t>=&gt;</w:t>
      </w:r>
      <w:r>
        <w:rPr>
          <w:sz w:val="40"/>
          <w:szCs w:val="40"/>
          <w:lang w:val="en-IN"/>
        </w:rPr>
        <w:t xml:space="preserve">Pros: </w:t>
      </w:r>
    </w:p>
    <w:p w14:paraId="1D6A54A0" w14:textId="23EEA071" w:rsidR="007A185A" w:rsidRDefault="007A185A">
      <w:pPr>
        <w:rPr>
          <w:sz w:val="32"/>
          <w:szCs w:val="32"/>
          <w:lang w:val="en-IN"/>
        </w:rPr>
      </w:pPr>
      <w:r>
        <w:rPr>
          <w:sz w:val="40"/>
          <w:szCs w:val="40"/>
          <w:lang w:val="en-IN"/>
        </w:rPr>
        <w:lastRenderedPageBreak/>
        <w:t xml:space="preserve">           </w:t>
      </w:r>
      <w:r>
        <w:rPr>
          <w:sz w:val="32"/>
          <w:szCs w:val="32"/>
          <w:lang w:val="en-IN"/>
        </w:rPr>
        <w:t>=&gt;Is a very realistic approach to software development</w:t>
      </w:r>
    </w:p>
    <w:p w14:paraId="22ED0759" w14:textId="393A602E" w:rsidR="007A185A" w:rsidRDefault="007A185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=&gt;Promotes teamwork and cross training?</w:t>
      </w:r>
    </w:p>
    <w:p w14:paraId="0606A69B" w14:textId="49827F3B" w:rsidR="007A185A" w:rsidRDefault="007A185A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=&gt;Reso</w:t>
      </w:r>
      <w:r w:rsidR="00CB6512">
        <w:rPr>
          <w:sz w:val="32"/>
          <w:szCs w:val="32"/>
          <w:lang w:val="en-IN"/>
        </w:rPr>
        <w:t xml:space="preserve">urce </w:t>
      </w:r>
      <w:r w:rsidR="00D65253">
        <w:rPr>
          <w:sz w:val="32"/>
          <w:szCs w:val="32"/>
          <w:lang w:val="en-IN"/>
        </w:rPr>
        <w:t>requirements are minimum.</w:t>
      </w:r>
    </w:p>
    <w:p w14:paraId="7B4EE966" w14:textId="68C4984D" w:rsidR="00D65253" w:rsidRDefault="00D6525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=&gt;suitable for fixed or changing requirement</w:t>
      </w:r>
    </w:p>
    <w:p w14:paraId="62CB6F86" w14:textId="24D42D76" w:rsidR="00D65253" w:rsidRDefault="00D6525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</w:t>
      </w:r>
    </w:p>
    <w:p w14:paraId="177DE20B" w14:textId="480DEDAE" w:rsidR="00D65253" w:rsidRDefault="00D65253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.</w:t>
      </w:r>
    </w:p>
    <w:p w14:paraId="160C7968" w14:textId="2CE6132A" w:rsidR="00256B20" w:rsidRDefault="00256B20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</w:t>
      </w:r>
    </w:p>
    <w:p w14:paraId="0D440B9F" w14:textId="6A0084B5" w:rsidR="00256B20" w:rsidRDefault="00256B20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=&gt;Cons:</w:t>
      </w:r>
    </w:p>
    <w:p w14:paraId="03408671" w14:textId="68080CA6" w:rsidR="00256B20" w:rsidRDefault="00256B20">
      <w:pPr>
        <w:rPr>
          <w:sz w:val="32"/>
          <w:szCs w:val="32"/>
          <w:lang w:val="en-IN"/>
        </w:rPr>
      </w:pPr>
      <w:r>
        <w:rPr>
          <w:sz w:val="40"/>
          <w:szCs w:val="40"/>
          <w:lang w:val="en-IN"/>
        </w:rPr>
        <w:t xml:space="preserve">              </w:t>
      </w:r>
      <w:r>
        <w:rPr>
          <w:sz w:val="32"/>
          <w:szCs w:val="32"/>
          <w:lang w:val="en-IN"/>
        </w:rPr>
        <w:t>=&gt;Not suitable for handling complex dependencies.</w:t>
      </w:r>
    </w:p>
    <w:p w14:paraId="298CA1B2" w14:textId="50F142AD" w:rsidR="00256B20" w:rsidRDefault="009A327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=&gt;More risk sustainability, maintainability and extensibility.</w:t>
      </w:r>
    </w:p>
    <w:p w14:paraId="22355835" w14:textId="5AF0A1E0" w:rsidR="009A3276" w:rsidRDefault="009A327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=&gt;An overall plan, an agile leader and agile PM practice is a </w:t>
      </w:r>
    </w:p>
    <w:p w14:paraId="0F1A6F91" w14:textId="07FD9C1E" w:rsidR="009A3276" w:rsidRDefault="009A327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   Must without which it will not work.</w:t>
      </w:r>
    </w:p>
    <w:p w14:paraId="625FCE13" w14:textId="7DB0E724" w:rsidR="009A3276" w:rsidRDefault="009A327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=&gt;There is very high individual dependency, since there is </w:t>
      </w:r>
    </w:p>
    <w:p w14:paraId="4CC4E80B" w14:textId="2C9D5CFF" w:rsidR="009A3276" w:rsidRDefault="009A3276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  Minimum docu</w:t>
      </w:r>
      <w:r w:rsidR="00E80379">
        <w:rPr>
          <w:sz w:val="32"/>
          <w:szCs w:val="32"/>
          <w:lang w:val="en-IN"/>
        </w:rPr>
        <w:t>mentation.</w:t>
      </w:r>
    </w:p>
    <w:p w14:paraId="66D34507" w14:textId="4D14FEF2" w:rsidR="00E80379" w:rsidRDefault="00E80379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</w:t>
      </w:r>
    </w:p>
    <w:p w14:paraId="2EFF7122" w14:textId="1163F64A" w:rsidR="000E2D42" w:rsidRDefault="000E2D4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</w:t>
      </w:r>
    </w:p>
    <w:p w14:paraId="7788DDE2" w14:textId="77777777" w:rsidR="000E2D42" w:rsidRDefault="000E2D42">
      <w:pPr>
        <w:rPr>
          <w:sz w:val="32"/>
          <w:szCs w:val="32"/>
          <w:lang w:val="en-IN"/>
        </w:rPr>
      </w:pPr>
    </w:p>
    <w:p w14:paraId="3713BFB5" w14:textId="45DE9E0D" w:rsidR="000E2D42" w:rsidRDefault="000E2D4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16.Write agile </w:t>
      </w:r>
      <w:r w:rsidR="00977D75">
        <w:rPr>
          <w:sz w:val="32"/>
          <w:szCs w:val="32"/>
          <w:lang w:val="en-IN"/>
        </w:rPr>
        <w:t>ma</w:t>
      </w:r>
      <w:r>
        <w:rPr>
          <w:sz w:val="32"/>
          <w:szCs w:val="32"/>
          <w:lang w:val="en-IN"/>
        </w:rPr>
        <w:t>nifesto principles</w:t>
      </w:r>
    </w:p>
    <w:p w14:paraId="6563C24B" w14:textId="31EEF878" w:rsidR="000E2D42" w:rsidRDefault="000E2D4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=&gt; Individual</w:t>
      </w:r>
      <w:r w:rsidR="00977D75">
        <w:rPr>
          <w:sz w:val="32"/>
          <w:szCs w:val="32"/>
          <w:lang w:val="en-IN"/>
        </w:rPr>
        <w:t xml:space="preserve"> </w:t>
      </w:r>
    </w:p>
    <w:p w14:paraId="0D99C680" w14:textId="217A9137" w:rsidR="000E2D42" w:rsidRDefault="000E2D4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Working </w:t>
      </w:r>
      <w:r w:rsidR="00977D75">
        <w:rPr>
          <w:sz w:val="32"/>
          <w:szCs w:val="32"/>
          <w:lang w:val="en-IN"/>
        </w:rPr>
        <w:t>software</w:t>
      </w:r>
    </w:p>
    <w:p w14:paraId="0538841E" w14:textId="62345545" w:rsidR="00977D75" w:rsidRDefault="00977D75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Customer combination</w:t>
      </w:r>
    </w:p>
    <w:p w14:paraId="1DA0FD5F" w14:textId="4208C03F" w:rsidR="000E2D42" w:rsidRPr="00256B20" w:rsidRDefault="000E2D42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Responding to change</w:t>
      </w:r>
    </w:p>
    <w:p w14:paraId="6478CC00" w14:textId="77777777" w:rsidR="00B83F7E" w:rsidRDefault="00B83F7E">
      <w:pPr>
        <w:rPr>
          <w:sz w:val="32"/>
          <w:szCs w:val="32"/>
          <w:lang w:val="en-IN"/>
        </w:rPr>
      </w:pPr>
    </w:p>
    <w:p w14:paraId="4F314580" w14:textId="77777777" w:rsidR="00B83F7E" w:rsidRDefault="00B83F7E">
      <w:pPr>
        <w:rPr>
          <w:sz w:val="32"/>
          <w:szCs w:val="32"/>
          <w:lang w:val="en-IN"/>
        </w:rPr>
      </w:pPr>
    </w:p>
    <w:p w14:paraId="4C98BA09" w14:textId="77777777" w:rsidR="00EF4D5F" w:rsidRDefault="00EF4D5F">
      <w:pPr>
        <w:rPr>
          <w:sz w:val="32"/>
          <w:szCs w:val="32"/>
          <w:lang w:val="en-IN"/>
        </w:rPr>
      </w:pPr>
    </w:p>
    <w:p w14:paraId="382F7C04" w14:textId="77777777" w:rsidR="00EF4D5F" w:rsidRDefault="00EF4D5F">
      <w:pPr>
        <w:rPr>
          <w:sz w:val="32"/>
          <w:szCs w:val="32"/>
          <w:lang w:val="en-IN"/>
        </w:rPr>
      </w:pPr>
    </w:p>
    <w:p w14:paraId="396231B2" w14:textId="77777777" w:rsidR="00B83F7E" w:rsidRPr="00B83F7E" w:rsidRDefault="00B83F7E" w:rsidP="00B83F7E">
      <w:pPr>
        <w:rPr>
          <w:sz w:val="32"/>
          <w:szCs w:val="32"/>
          <w:lang w:val="en-IN"/>
        </w:rPr>
      </w:pPr>
    </w:p>
    <w:p w14:paraId="72B9411E" w14:textId="77777777" w:rsidR="00B83F7E" w:rsidRDefault="00B83F7E" w:rsidP="00B83F7E">
      <w:pPr>
        <w:rPr>
          <w:sz w:val="32"/>
          <w:szCs w:val="32"/>
          <w:lang w:val="en-IN"/>
        </w:rPr>
      </w:pPr>
    </w:p>
    <w:p w14:paraId="5ED9B8A9" w14:textId="77777777" w:rsidR="00B83F7E" w:rsidRDefault="00B83F7E" w:rsidP="00B83F7E">
      <w:pPr>
        <w:rPr>
          <w:sz w:val="32"/>
          <w:szCs w:val="32"/>
          <w:lang w:val="en-IN"/>
        </w:rPr>
      </w:pPr>
    </w:p>
    <w:p w14:paraId="206E8057" w14:textId="7BB094F4" w:rsidR="00B83F7E" w:rsidRDefault="00B83F7E" w:rsidP="00B83F7E">
      <w:pPr>
        <w:tabs>
          <w:tab w:val="left" w:pos="8064"/>
        </w:tabs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ab/>
        <w:t xml:space="preserve">   </w:t>
      </w:r>
    </w:p>
    <w:p w14:paraId="3CA22939" w14:textId="77777777" w:rsidR="00B83F7E" w:rsidRDefault="00B83F7E" w:rsidP="00B83F7E">
      <w:pPr>
        <w:tabs>
          <w:tab w:val="left" w:pos="8064"/>
        </w:tabs>
        <w:rPr>
          <w:sz w:val="32"/>
          <w:szCs w:val="32"/>
          <w:lang w:val="en-IN"/>
        </w:rPr>
      </w:pPr>
    </w:p>
    <w:p w14:paraId="067392C6" w14:textId="77777777" w:rsidR="00B83F7E" w:rsidRDefault="00B83F7E" w:rsidP="00B83F7E">
      <w:pPr>
        <w:tabs>
          <w:tab w:val="left" w:pos="8064"/>
        </w:tabs>
        <w:rPr>
          <w:sz w:val="32"/>
          <w:szCs w:val="32"/>
          <w:lang w:val="en-IN"/>
        </w:rPr>
      </w:pPr>
    </w:p>
    <w:p w14:paraId="12CF873A" w14:textId="77777777" w:rsidR="00B83F7E" w:rsidRDefault="00B83F7E" w:rsidP="00B83F7E">
      <w:pPr>
        <w:tabs>
          <w:tab w:val="left" w:pos="8064"/>
        </w:tabs>
        <w:rPr>
          <w:sz w:val="32"/>
          <w:szCs w:val="32"/>
          <w:lang w:val="en-IN"/>
        </w:rPr>
      </w:pPr>
    </w:p>
    <w:p w14:paraId="28AEBFCE" w14:textId="77777777" w:rsidR="00B83F7E" w:rsidRDefault="00B83F7E" w:rsidP="00B83F7E">
      <w:pPr>
        <w:tabs>
          <w:tab w:val="left" w:pos="8064"/>
        </w:tabs>
        <w:rPr>
          <w:sz w:val="32"/>
          <w:szCs w:val="32"/>
          <w:lang w:val="en-IN"/>
        </w:rPr>
      </w:pPr>
    </w:p>
    <w:p w14:paraId="18322198" w14:textId="77777777" w:rsidR="002E0C66" w:rsidRDefault="002E0C66" w:rsidP="00B83F7E">
      <w:pPr>
        <w:tabs>
          <w:tab w:val="left" w:pos="8064"/>
        </w:tabs>
        <w:rPr>
          <w:sz w:val="32"/>
          <w:szCs w:val="32"/>
          <w:lang w:val="en-IN"/>
        </w:rPr>
      </w:pPr>
    </w:p>
    <w:p w14:paraId="2BAABEF5" w14:textId="77777777" w:rsidR="002E0C66" w:rsidRDefault="002E0C66" w:rsidP="002E0C66">
      <w:pPr>
        <w:pStyle w:val="ListParagraph"/>
        <w:numPr>
          <w:ilvl w:val="0"/>
          <w:numId w:val="24"/>
        </w:num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6D135D" wp14:editId="098C9115">
                <wp:simplePos x="0" y="0"/>
                <wp:positionH relativeFrom="column">
                  <wp:posOffset>4008120</wp:posOffset>
                </wp:positionH>
                <wp:positionV relativeFrom="paragraph">
                  <wp:posOffset>3832860</wp:posOffset>
                </wp:positionV>
                <wp:extent cx="2316480" cy="617220"/>
                <wp:effectExtent l="0" t="0" r="26670" b="11430"/>
                <wp:wrapNone/>
                <wp:docPr id="136003388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0C4E6" w14:textId="77777777" w:rsidR="002E0C66" w:rsidRDefault="002E0C66" w:rsidP="002E0C66">
                            <w:pPr>
                              <w:jc w:val="center"/>
                            </w:pPr>
                            <w:r>
                              <w:t>Order a product / buy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D135D" id="Oval 5" o:spid="_x0000_s1026" style="position:absolute;left:0;text-align:left;margin-left:315.6pt;margin-top:301.8pt;width:182.4pt;height:4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1990C4E6" w14:textId="77777777" w:rsidR="002E0C66" w:rsidRDefault="002E0C66" w:rsidP="002E0C66">
                      <w:pPr>
                        <w:jc w:val="center"/>
                      </w:pPr>
                      <w:r>
                        <w:t>Order a product / buy now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A6923E" wp14:editId="41453688">
                <wp:simplePos x="0" y="0"/>
                <wp:positionH relativeFrom="column">
                  <wp:posOffset>4038600</wp:posOffset>
                </wp:positionH>
                <wp:positionV relativeFrom="paragraph">
                  <wp:posOffset>4579620</wp:posOffset>
                </wp:positionV>
                <wp:extent cx="2484120" cy="617220"/>
                <wp:effectExtent l="0" t="0" r="11430" b="11430"/>
                <wp:wrapNone/>
                <wp:docPr id="86260907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45A0F" w14:textId="77777777" w:rsidR="002E0C66" w:rsidRDefault="002E0C66" w:rsidP="002E0C66">
                            <w:pPr>
                              <w:jc w:val="center"/>
                            </w:pPr>
                            <w:r>
                              <w:t>Delivery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6923E" id="Oval 6" o:spid="_x0000_s1027" style="position:absolute;left:0;text-align:left;margin-left:318pt;margin-top:360.6pt;width:195.6pt;height:4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2EE45A0F" w14:textId="77777777" w:rsidR="002E0C66" w:rsidRDefault="002E0C66" w:rsidP="002E0C66">
                      <w:pPr>
                        <w:jc w:val="center"/>
                      </w:pPr>
                      <w:r>
                        <w:t>Delivery address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49C95D" wp14:editId="04BEB2FB">
                <wp:simplePos x="0" y="0"/>
                <wp:positionH relativeFrom="column">
                  <wp:posOffset>4061460</wp:posOffset>
                </wp:positionH>
                <wp:positionV relativeFrom="paragraph">
                  <wp:posOffset>5303520</wp:posOffset>
                </wp:positionV>
                <wp:extent cx="2385060" cy="807720"/>
                <wp:effectExtent l="0" t="0" r="15240" b="11430"/>
                <wp:wrapNone/>
                <wp:docPr id="1705867183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5060" cy="807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99E22" w14:textId="77777777" w:rsidR="002E0C66" w:rsidRDefault="002E0C66" w:rsidP="002E0C66">
                            <w:r>
                              <w:t>Select payment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49C95D" id="Oval 7" o:spid="_x0000_s1028" style="position:absolute;left:0;text-align:left;margin-left:319.8pt;margin-top:417.6pt;width:187.8pt;height:6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36499E22" w14:textId="77777777" w:rsidR="002E0C66" w:rsidRDefault="002E0C66" w:rsidP="002E0C66">
                      <w:r>
                        <w:t>Select payment method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E4F185" wp14:editId="441246D8">
                <wp:simplePos x="0" y="0"/>
                <wp:positionH relativeFrom="column">
                  <wp:posOffset>3954780</wp:posOffset>
                </wp:positionH>
                <wp:positionV relativeFrom="paragraph">
                  <wp:posOffset>2400300</wp:posOffset>
                </wp:positionV>
                <wp:extent cx="2415540" cy="624840"/>
                <wp:effectExtent l="0" t="0" r="22860" b="22860"/>
                <wp:wrapNone/>
                <wp:docPr id="126499787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0FCE7A" w14:textId="77777777" w:rsidR="002E0C66" w:rsidRDefault="002E0C66" w:rsidP="002E0C66">
                            <w:pPr>
                              <w:jc w:val="center"/>
                            </w:pPr>
                            <w:r>
                              <w:t>View price /size / 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E4F185" id="Oval 3" o:spid="_x0000_s1029" style="position:absolute;left:0;text-align:left;margin-left:311.4pt;margin-top:189pt;width:190.2pt;height:4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720FCE7A" w14:textId="77777777" w:rsidR="002E0C66" w:rsidRDefault="002E0C66" w:rsidP="002E0C66">
                      <w:pPr>
                        <w:jc w:val="center"/>
                      </w:pPr>
                      <w:r>
                        <w:t>View price /size / reviews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34A9E8" wp14:editId="5B66F029">
                <wp:simplePos x="0" y="0"/>
                <wp:positionH relativeFrom="column">
                  <wp:posOffset>3992880</wp:posOffset>
                </wp:positionH>
                <wp:positionV relativeFrom="paragraph">
                  <wp:posOffset>3124200</wp:posOffset>
                </wp:positionV>
                <wp:extent cx="2263140" cy="601980"/>
                <wp:effectExtent l="0" t="0" r="22860" b="26670"/>
                <wp:wrapNone/>
                <wp:docPr id="17457590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F3613" w14:textId="77777777" w:rsidR="002E0C66" w:rsidRDefault="002E0C66" w:rsidP="002E0C66">
                            <w:pPr>
                              <w:jc w:val="center"/>
                            </w:pPr>
                            <w:r>
                              <w:t>Add to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34A9E8" id="Oval 4" o:spid="_x0000_s1030" style="position:absolute;left:0;text-align:left;margin-left:314.4pt;margin-top:246pt;width:178.2pt;height:4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020F3613" w14:textId="77777777" w:rsidR="002E0C66" w:rsidRDefault="002E0C66" w:rsidP="002E0C66">
                      <w:pPr>
                        <w:jc w:val="center"/>
                      </w:pPr>
                      <w:r>
                        <w:t>Add to card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184EA8" wp14:editId="1A8E3CE1">
                <wp:simplePos x="0" y="0"/>
                <wp:positionH relativeFrom="column">
                  <wp:posOffset>3924300</wp:posOffset>
                </wp:positionH>
                <wp:positionV relativeFrom="paragraph">
                  <wp:posOffset>1684020</wp:posOffset>
                </wp:positionV>
                <wp:extent cx="2446020" cy="601980"/>
                <wp:effectExtent l="0" t="0" r="11430" b="26670"/>
                <wp:wrapNone/>
                <wp:docPr id="22581876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602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F70CD1" w14:textId="77777777" w:rsidR="002E0C66" w:rsidRDefault="002E0C66" w:rsidP="002E0C66">
                            <w:pPr>
                              <w:jc w:val="center"/>
                            </w:pPr>
                            <w:r>
                              <w:t>Search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184EA8" id="Oval 2" o:spid="_x0000_s1031" style="position:absolute;left:0;text-align:left;margin-left:309pt;margin-top:132.6pt;width:192.6pt;height:47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FF70CD1" w14:textId="77777777" w:rsidR="002E0C66" w:rsidRDefault="002E0C66" w:rsidP="002E0C66">
                      <w:pPr>
                        <w:jc w:val="center"/>
                      </w:pPr>
                      <w:r>
                        <w:t>Search products</w:t>
                      </w:r>
                    </w:p>
                  </w:txbxContent>
                </v:textbox>
              </v:oval>
            </w:pict>
          </mc:Fallback>
        </mc:AlternateContent>
      </w:r>
      <w:r w:rsidRPr="00094D2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23FE7" wp14:editId="001A7BA8">
                <wp:simplePos x="0" y="0"/>
                <wp:positionH relativeFrom="column">
                  <wp:posOffset>3878580</wp:posOffset>
                </wp:positionH>
                <wp:positionV relativeFrom="paragraph">
                  <wp:posOffset>1074420</wp:posOffset>
                </wp:positionV>
                <wp:extent cx="2514600" cy="525780"/>
                <wp:effectExtent l="0" t="0" r="19050" b="26670"/>
                <wp:wrapNone/>
                <wp:docPr id="39899759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52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6C6DA" w14:textId="77777777" w:rsidR="002E0C66" w:rsidRDefault="002E0C66" w:rsidP="002E0C66">
                            <w:pPr>
                              <w:jc w:val="center"/>
                            </w:pPr>
                            <w:r>
                              <w:t>Open online shopping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C23FE7" id="Oval 1" o:spid="_x0000_s1032" style="position:absolute;left:0;text-align:left;margin-left:305.4pt;margin-top:84.6pt;width:198pt;height:4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3E06C6DA" w14:textId="77777777" w:rsidR="002E0C66" w:rsidRDefault="002E0C66" w:rsidP="002E0C66">
                      <w:pPr>
                        <w:jc w:val="center"/>
                      </w:pPr>
                      <w:r>
                        <w:t>Open online shopping app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Pr="00E97C81">
        <w:rPr>
          <w:sz w:val="40"/>
          <w:szCs w:val="40"/>
        </w:rPr>
        <w:t>Usec</w:t>
      </w:r>
      <w:r>
        <w:rPr>
          <w:sz w:val="40"/>
          <w:szCs w:val="40"/>
        </w:rPr>
        <w:t>ase</w:t>
      </w:r>
      <w:proofErr w:type="spellEnd"/>
      <w:r>
        <w:rPr>
          <w:sz w:val="40"/>
          <w:szCs w:val="40"/>
        </w:rPr>
        <w:t xml:space="preserve"> on online shopping product using COD.</w:t>
      </w:r>
    </w:p>
    <w:p w14:paraId="506C8FCD" w14:textId="77777777" w:rsidR="002E0C66" w:rsidRDefault="002E0C66" w:rsidP="002E0C66">
      <w:pPr>
        <w:pStyle w:val="ListParagraph"/>
        <w:rPr>
          <w:sz w:val="40"/>
          <w:szCs w:val="40"/>
        </w:rPr>
      </w:pPr>
    </w:p>
    <w:p w14:paraId="6FD57A4B" w14:textId="77777777" w:rsidR="002E0C66" w:rsidRDefault="002E0C66" w:rsidP="002E0C66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067D61" wp14:editId="7B049F32">
                <wp:simplePos x="0" y="0"/>
                <wp:positionH relativeFrom="column">
                  <wp:posOffset>3467100</wp:posOffset>
                </wp:positionH>
                <wp:positionV relativeFrom="paragraph">
                  <wp:posOffset>224155</wp:posOffset>
                </wp:positionV>
                <wp:extent cx="3116580" cy="6705600"/>
                <wp:effectExtent l="0" t="0" r="26670" b="19050"/>
                <wp:wrapNone/>
                <wp:docPr id="19599996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6705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62E69" id="Rectangle 24" o:spid="_x0000_s1026" style="position:absolute;margin-left:273pt;margin-top:17.65pt;width:245.4pt;height:52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" filled="f" strokecolor="black [3200]">
                <v:stroke joinstyle="round"/>
              </v:rect>
            </w:pict>
          </mc:Fallback>
        </mc:AlternateContent>
      </w:r>
    </w:p>
    <w:p w14:paraId="6BC192BE" w14:textId="77777777" w:rsidR="002E0C66" w:rsidRDefault="002E0C66" w:rsidP="002E0C66">
      <w:pPr>
        <w:pStyle w:val="ListParagraph"/>
        <w:rPr>
          <w:sz w:val="40"/>
          <w:szCs w:val="40"/>
        </w:rPr>
      </w:pPr>
    </w:p>
    <w:p w14:paraId="7C277AD5" w14:textId="77777777" w:rsidR="002E0C66" w:rsidRDefault="002E0C66" w:rsidP="002E0C66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5C28C5" wp14:editId="1994F74B">
                <wp:simplePos x="0" y="0"/>
                <wp:positionH relativeFrom="column">
                  <wp:posOffset>1341120</wp:posOffset>
                </wp:positionH>
                <wp:positionV relativeFrom="paragraph">
                  <wp:posOffset>65405</wp:posOffset>
                </wp:positionV>
                <wp:extent cx="2583180" cy="2110740"/>
                <wp:effectExtent l="0" t="38100" r="64770" b="22860"/>
                <wp:wrapNone/>
                <wp:docPr id="76595705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3180" cy="2110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A306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05.6pt;margin-top:5.15pt;width:203.4pt;height:166.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</w:p>
    <w:p w14:paraId="11A0284E" w14:textId="77777777" w:rsidR="002E0C66" w:rsidRDefault="002E0C66" w:rsidP="002E0C66">
      <w:pPr>
        <w:pStyle w:val="ListParagraph"/>
        <w:rPr>
          <w:sz w:val="40"/>
          <w:szCs w:val="40"/>
        </w:rPr>
      </w:pPr>
    </w:p>
    <w:p w14:paraId="4836F39B" w14:textId="77777777" w:rsidR="002E0C66" w:rsidRDefault="002E0C66" w:rsidP="002E0C66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DFB71D" wp14:editId="5B809638">
                <wp:simplePos x="0" y="0"/>
                <wp:positionH relativeFrom="column">
                  <wp:posOffset>1341120</wp:posOffset>
                </wp:positionH>
                <wp:positionV relativeFrom="paragraph">
                  <wp:posOffset>66675</wp:posOffset>
                </wp:positionV>
                <wp:extent cx="2606040" cy="1470660"/>
                <wp:effectExtent l="0" t="38100" r="60960" b="34290"/>
                <wp:wrapNone/>
                <wp:docPr id="1876419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6040" cy="1470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0BA97" id="Straight Arrow Connector 16" o:spid="_x0000_s1026" type="#_x0000_t32" style="position:absolute;margin-left:105.6pt;margin-top:5.25pt;width:205.2pt;height:115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0FD582" wp14:editId="4D7ED409">
                <wp:simplePos x="0" y="0"/>
                <wp:positionH relativeFrom="column">
                  <wp:posOffset>83820</wp:posOffset>
                </wp:positionH>
                <wp:positionV relativeFrom="paragraph">
                  <wp:posOffset>5715</wp:posOffset>
                </wp:positionV>
                <wp:extent cx="1143000" cy="952500"/>
                <wp:effectExtent l="0" t="0" r="19050" b="19050"/>
                <wp:wrapNone/>
                <wp:docPr id="68890064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12D58" id="Oval 10" o:spid="_x0000_s1026" style="position:absolute;margin-left:6.6pt;margin-top:.45pt;width:90pt;height: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7F2C4EC8" w14:textId="77777777" w:rsidR="002E0C66" w:rsidRDefault="002E0C66" w:rsidP="002E0C66">
      <w:pPr>
        <w:pStyle w:val="ListParagraph"/>
        <w:rPr>
          <w:sz w:val="40"/>
          <w:szCs w:val="40"/>
        </w:rPr>
      </w:pPr>
    </w:p>
    <w:p w14:paraId="61D747D0" w14:textId="77777777" w:rsidR="002E0C66" w:rsidRDefault="002E0C66" w:rsidP="002E0C66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994832" wp14:editId="3473615C">
                <wp:simplePos x="0" y="0"/>
                <wp:positionH relativeFrom="column">
                  <wp:posOffset>1363980</wp:posOffset>
                </wp:positionH>
                <wp:positionV relativeFrom="paragraph">
                  <wp:posOffset>75565</wp:posOffset>
                </wp:positionV>
                <wp:extent cx="2621280" cy="777240"/>
                <wp:effectExtent l="0" t="38100" r="64770" b="22860"/>
                <wp:wrapNone/>
                <wp:docPr id="70972504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128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B49C0" id="Straight Arrow Connector 17" o:spid="_x0000_s1026" type="#_x0000_t32" style="position:absolute;margin-left:107.4pt;margin-top:5.95pt;width:206.4pt;height:61.2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6ACCEE" wp14:editId="21449D61">
                <wp:simplePos x="0" y="0"/>
                <wp:positionH relativeFrom="column">
                  <wp:posOffset>609600</wp:posOffset>
                </wp:positionH>
                <wp:positionV relativeFrom="paragraph">
                  <wp:posOffset>304165</wp:posOffset>
                </wp:positionV>
                <wp:extent cx="0" cy="1272540"/>
                <wp:effectExtent l="0" t="0" r="38100" b="22860"/>
                <wp:wrapNone/>
                <wp:docPr id="41969285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4993F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pt,23.95pt" to="48pt,1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1AEAEBD4" w14:textId="77777777" w:rsidR="002E0C66" w:rsidRDefault="002E0C66" w:rsidP="002E0C66">
      <w:pPr>
        <w:pStyle w:val="ListParagraph"/>
        <w:rPr>
          <w:sz w:val="40"/>
          <w:szCs w:val="40"/>
        </w:rPr>
      </w:pPr>
    </w:p>
    <w:p w14:paraId="4165E1C2" w14:textId="77777777" w:rsidR="002E0C66" w:rsidRDefault="002E0C66" w:rsidP="002E0C66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5660B0" wp14:editId="6CC82098">
                <wp:simplePos x="0" y="0"/>
                <wp:positionH relativeFrom="column">
                  <wp:posOffset>1363980</wp:posOffset>
                </wp:positionH>
                <wp:positionV relativeFrom="paragraph">
                  <wp:posOffset>175895</wp:posOffset>
                </wp:positionV>
                <wp:extent cx="2895600" cy="3581400"/>
                <wp:effectExtent l="0" t="0" r="76200" b="57150"/>
                <wp:wrapNone/>
                <wp:docPr id="857958770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3581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01676B" id="Straight Arrow Connector 23" o:spid="_x0000_s1026" type="#_x0000_t32" style="position:absolute;margin-left:107.4pt;margin-top:13.85pt;width:228pt;height:28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974D32" wp14:editId="4B79593F">
                <wp:simplePos x="0" y="0"/>
                <wp:positionH relativeFrom="column">
                  <wp:posOffset>1386840</wp:posOffset>
                </wp:positionH>
                <wp:positionV relativeFrom="paragraph">
                  <wp:posOffset>153035</wp:posOffset>
                </wp:positionV>
                <wp:extent cx="2743200" cy="2948940"/>
                <wp:effectExtent l="0" t="0" r="76200" b="60960"/>
                <wp:wrapNone/>
                <wp:docPr id="28375006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2948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D3466" id="Straight Arrow Connector 22" o:spid="_x0000_s1026" type="#_x0000_t32" style="position:absolute;margin-left:109.2pt;margin-top:12.05pt;width:3in;height:232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6196D0" wp14:editId="7FE363A1">
                <wp:simplePos x="0" y="0"/>
                <wp:positionH relativeFrom="column">
                  <wp:posOffset>1394460</wp:posOffset>
                </wp:positionH>
                <wp:positionV relativeFrom="paragraph">
                  <wp:posOffset>153035</wp:posOffset>
                </wp:positionV>
                <wp:extent cx="2644140" cy="2202180"/>
                <wp:effectExtent l="0" t="0" r="60960" b="64770"/>
                <wp:wrapNone/>
                <wp:docPr id="139302813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4140" cy="2202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A5040" id="Straight Arrow Connector 21" o:spid="_x0000_s1026" type="#_x0000_t32" style="position:absolute;margin-left:109.8pt;margin-top:12.05pt;width:208.2pt;height:17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720EEC" wp14:editId="1FB36242">
                <wp:simplePos x="0" y="0"/>
                <wp:positionH relativeFrom="column">
                  <wp:posOffset>1379220</wp:posOffset>
                </wp:positionH>
                <wp:positionV relativeFrom="paragraph">
                  <wp:posOffset>153035</wp:posOffset>
                </wp:positionV>
                <wp:extent cx="2628900" cy="1287780"/>
                <wp:effectExtent l="0" t="0" r="57150" b="64770"/>
                <wp:wrapNone/>
                <wp:docPr id="62456641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1287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1A65C" id="Straight Arrow Connector 20" o:spid="_x0000_s1026" type="#_x0000_t32" style="position:absolute;margin-left:108.6pt;margin-top:12.05pt;width:207pt;height:10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CD2E61" wp14:editId="3D79261E">
                <wp:simplePos x="0" y="0"/>
                <wp:positionH relativeFrom="column">
                  <wp:posOffset>1409700</wp:posOffset>
                </wp:positionH>
                <wp:positionV relativeFrom="paragraph">
                  <wp:posOffset>153035</wp:posOffset>
                </wp:positionV>
                <wp:extent cx="2545080" cy="594360"/>
                <wp:effectExtent l="0" t="0" r="102870" b="72390"/>
                <wp:wrapNone/>
                <wp:docPr id="99021241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508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6F2B53" id="Straight Arrow Connector 19" o:spid="_x0000_s1026" type="#_x0000_t32" style="position:absolute;margin-left:111pt;margin-top:12.05pt;width:200.4pt;height:46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B80F6F" wp14:editId="0F34FA8E">
                <wp:simplePos x="0" y="0"/>
                <wp:positionH relativeFrom="column">
                  <wp:posOffset>1432560</wp:posOffset>
                </wp:positionH>
                <wp:positionV relativeFrom="paragraph">
                  <wp:posOffset>84455</wp:posOffset>
                </wp:positionV>
                <wp:extent cx="2537460" cy="68580"/>
                <wp:effectExtent l="0" t="76200" r="0" b="26670"/>
                <wp:wrapNone/>
                <wp:docPr id="84378288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746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87878" id="Straight Arrow Connector 18" o:spid="_x0000_s1026" type="#_x0000_t32" style="position:absolute;margin-left:112.8pt;margin-top:6.65pt;width:199.8pt;height:5.4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7CDC58" wp14:editId="171E161B">
                <wp:simplePos x="0" y="0"/>
                <wp:positionH relativeFrom="margin">
                  <wp:align>left</wp:align>
                </wp:positionH>
                <wp:positionV relativeFrom="paragraph">
                  <wp:posOffset>198755</wp:posOffset>
                </wp:positionV>
                <wp:extent cx="1348740" cy="0"/>
                <wp:effectExtent l="0" t="0" r="0" b="0"/>
                <wp:wrapNone/>
                <wp:docPr id="975260840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8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56C06" id="Straight Connector 12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5pt" to="106.2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C929CB9" w14:textId="77777777" w:rsidR="002E0C66" w:rsidRDefault="002E0C66" w:rsidP="002E0C66">
      <w:pPr>
        <w:pStyle w:val="ListParagraph"/>
        <w:rPr>
          <w:sz w:val="40"/>
          <w:szCs w:val="40"/>
        </w:rPr>
      </w:pPr>
    </w:p>
    <w:p w14:paraId="1F936FD4" w14:textId="77777777" w:rsidR="002E0C66" w:rsidRDefault="002E0C66" w:rsidP="002E0C66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42C047" wp14:editId="33D76605">
                <wp:simplePos x="0" y="0"/>
                <wp:positionH relativeFrom="column">
                  <wp:posOffset>609600</wp:posOffset>
                </wp:positionH>
                <wp:positionV relativeFrom="paragraph">
                  <wp:posOffset>192405</wp:posOffset>
                </wp:positionV>
                <wp:extent cx="548640" cy="716280"/>
                <wp:effectExtent l="0" t="0" r="22860" b="26670"/>
                <wp:wrapNone/>
                <wp:docPr id="1240645739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4BB1F" id="Straight Connector 1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5.15pt" to="91.2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719BF7" wp14:editId="46793DE1">
                <wp:simplePos x="0" y="0"/>
                <wp:positionH relativeFrom="column">
                  <wp:posOffset>68580</wp:posOffset>
                </wp:positionH>
                <wp:positionV relativeFrom="paragraph">
                  <wp:posOffset>184785</wp:posOffset>
                </wp:positionV>
                <wp:extent cx="548640" cy="701040"/>
                <wp:effectExtent l="0" t="0" r="22860" b="22860"/>
                <wp:wrapNone/>
                <wp:docPr id="46603817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CA78B" id="Straight Connector 13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14.55pt" to="48.6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</w:p>
    <w:p w14:paraId="7635CCFD" w14:textId="77777777" w:rsidR="002E0C66" w:rsidRDefault="002E0C66" w:rsidP="002E0C66">
      <w:pPr>
        <w:pStyle w:val="ListParagraph"/>
        <w:rPr>
          <w:sz w:val="40"/>
          <w:szCs w:val="40"/>
        </w:rPr>
      </w:pPr>
    </w:p>
    <w:p w14:paraId="0905EFDD" w14:textId="77777777" w:rsidR="002E0C66" w:rsidRDefault="002E0C66" w:rsidP="002E0C66">
      <w:pPr>
        <w:pStyle w:val="ListParagraph"/>
        <w:rPr>
          <w:sz w:val="40"/>
          <w:szCs w:val="40"/>
        </w:rPr>
      </w:pPr>
    </w:p>
    <w:p w14:paraId="43CF9EC4" w14:textId="77777777" w:rsidR="002E0C66" w:rsidRDefault="002E0C66" w:rsidP="002E0C66">
      <w:pPr>
        <w:pStyle w:val="ListParagraph"/>
        <w:rPr>
          <w:sz w:val="40"/>
          <w:szCs w:val="40"/>
        </w:rPr>
      </w:pPr>
    </w:p>
    <w:p w14:paraId="0F0AA8DC" w14:textId="77777777" w:rsidR="002E0C66" w:rsidRDefault="002E0C66" w:rsidP="002E0C66">
      <w:pPr>
        <w:pStyle w:val="ListParagraph"/>
        <w:rPr>
          <w:sz w:val="40"/>
          <w:szCs w:val="40"/>
        </w:rPr>
      </w:pPr>
    </w:p>
    <w:p w14:paraId="26FCC9BA" w14:textId="77777777" w:rsidR="002E0C66" w:rsidRDefault="002E0C66" w:rsidP="002E0C66">
      <w:pPr>
        <w:pStyle w:val="ListParagraph"/>
        <w:rPr>
          <w:sz w:val="40"/>
          <w:szCs w:val="40"/>
        </w:rPr>
      </w:pPr>
    </w:p>
    <w:p w14:paraId="4AD3BB30" w14:textId="6289E819" w:rsidR="002E0C66" w:rsidRDefault="002E0C66" w:rsidP="002E0C66">
      <w:pPr>
        <w:pStyle w:val="ListParagraph"/>
        <w:rPr>
          <w:sz w:val="40"/>
          <w:szCs w:val="40"/>
        </w:rPr>
      </w:pPr>
      <w:r w:rsidRPr="0053685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47B0D6" wp14:editId="302AEED1">
                <wp:simplePos x="0" y="0"/>
                <wp:positionH relativeFrom="column">
                  <wp:posOffset>4160520</wp:posOffset>
                </wp:positionH>
                <wp:positionV relativeFrom="paragraph">
                  <wp:posOffset>181610</wp:posOffset>
                </wp:positionV>
                <wp:extent cx="2263140" cy="548640"/>
                <wp:effectExtent l="0" t="0" r="22860" b="22860"/>
                <wp:wrapNone/>
                <wp:docPr id="490381633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47590" w14:textId="77777777" w:rsidR="002E0C66" w:rsidRDefault="002E0C66" w:rsidP="002E0C66">
                            <w:pPr>
                              <w:jc w:val="center"/>
                            </w:pPr>
                            <w:r>
                              <w:t>Cash on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47B0D6" id="Oval 8" o:spid="_x0000_s1033" style="position:absolute;left:0;text-align:left;margin-left:327.6pt;margin-top:14.3pt;width:178.2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29847590" w14:textId="77777777" w:rsidR="002E0C66" w:rsidRDefault="002E0C66" w:rsidP="002E0C66">
                      <w:pPr>
                        <w:jc w:val="center"/>
                      </w:pPr>
                      <w:r>
                        <w:t>Cash on delivery</w:t>
                      </w:r>
                    </w:p>
                  </w:txbxContent>
                </v:textbox>
              </v:oval>
            </w:pict>
          </mc:Fallback>
        </mc:AlternateContent>
      </w:r>
    </w:p>
    <w:p w14:paraId="37C0F961" w14:textId="533D8DB8" w:rsidR="002E0C66" w:rsidRDefault="000B62F2" w:rsidP="002E0C66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8F894A" wp14:editId="750F7F08">
                <wp:simplePos x="0" y="0"/>
                <wp:positionH relativeFrom="column">
                  <wp:posOffset>4274820</wp:posOffset>
                </wp:positionH>
                <wp:positionV relativeFrom="paragraph">
                  <wp:posOffset>508000</wp:posOffset>
                </wp:positionV>
                <wp:extent cx="2103120" cy="624840"/>
                <wp:effectExtent l="0" t="0" r="11430" b="22860"/>
                <wp:wrapNone/>
                <wp:docPr id="1271579244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624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3BD19" w14:textId="77777777" w:rsidR="002E0C66" w:rsidRDefault="002E0C66" w:rsidP="002E0C66">
                            <w:pPr>
                              <w:jc w:val="center"/>
                            </w:pPr>
                            <w:r>
                              <w:t>Place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F894A" id="Oval 9" o:spid="_x0000_s1034" style="position:absolute;left:0;text-align:left;margin-left:336.6pt;margin-top:40pt;width:165.6pt;height:4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143BD19" w14:textId="77777777" w:rsidR="002E0C66" w:rsidRDefault="002E0C66" w:rsidP="002E0C66">
                      <w:pPr>
                        <w:jc w:val="center"/>
                      </w:pPr>
                      <w:r>
                        <w:t>Place order</w:t>
                      </w:r>
                    </w:p>
                  </w:txbxContent>
                </v:textbox>
              </v:oval>
            </w:pict>
          </mc:Fallback>
        </mc:AlternateContent>
      </w:r>
    </w:p>
    <w:p w14:paraId="012BC905" w14:textId="32146398" w:rsidR="002E0C66" w:rsidRDefault="002E0C66" w:rsidP="002E0C66">
      <w:pPr>
        <w:pStyle w:val="ListParagraph"/>
        <w:rPr>
          <w:sz w:val="40"/>
          <w:szCs w:val="40"/>
        </w:rPr>
      </w:pPr>
    </w:p>
    <w:p w14:paraId="07CB82F0" w14:textId="77777777" w:rsidR="002E0C66" w:rsidRDefault="002E0C66" w:rsidP="002E0C66">
      <w:pPr>
        <w:pStyle w:val="ListParagraph"/>
        <w:rPr>
          <w:sz w:val="40"/>
          <w:szCs w:val="40"/>
        </w:rPr>
      </w:pPr>
    </w:p>
    <w:p w14:paraId="256AD48F" w14:textId="77777777" w:rsidR="002E0C66" w:rsidRDefault="002E0C66" w:rsidP="002E0C6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0E6926BD" w14:textId="57C1F496" w:rsidR="002E0C66" w:rsidRDefault="004477E4" w:rsidP="002E0C66">
      <w:pPr>
        <w:pStyle w:val="ListParagraph"/>
        <w:rPr>
          <w:sz w:val="40"/>
          <w:szCs w:val="40"/>
        </w:rPr>
      </w:pPr>
      <w:proofErr w:type="spellStart"/>
      <w:r>
        <w:rPr>
          <w:sz w:val="40"/>
          <w:szCs w:val="40"/>
        </w:rPr>
        <w:t>Usecase</w:t>
      </w:r>
      <w:proofErr w:type="spellEnd"/>
      <w:r>
        <w:rPr>
          <w:sz w:val="40"/>
          <w:szCs w:val="40"/>
        </w:rPr>
        <w:t xml:space="preserve"> on online shopping product using payment gateway</w:t>
      </w:r>
    </w:p>
    <w:p w14:paraId="72FFE601" w14:textId="135239B0" w:rsidR="002E0C66" w:rsidRDefault="00547969" w:rsidP="002E0C66">
      <w:pPr>
        <w:pStyle w:val="ListParagraph"/>
        <w:rPr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AF5E8EA" wp14:editId="0692141C">
                <wp:simplePos x="0" y="0"/>
                <wp:positionH relativeFrom="column">
                  <wp:posOffset>-495300</wp:posOffset>
                </wp:positionH>
                <wp:positionV relativeFrom="paragraph">
                  <wp:posOffset>401955</wp:posOffset>
                </wp:positionV>
                <wp:extent cx="6515100" cy="7528560"/>
                <wp:effectExtent l="0" t="0" r="19050" b="15240"/>
                <wp:wrapNone/>
                <wp:docPr id="59106895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5100" cy="7528560"/>
                          <a:chOff x="0" y="0"/>
                          <a:chExt cx="6515100" cy="7528560"/>
                        </a:xfrm>
                      </wpg:grpSpPr>
                      <wps:wsp>
                        <wps:cNvPr id="1208911095" name="Oval 1"/>
                        <wps:cNvSpPr/>
                        <wps:spPr>
                          <a:xfrm>
                            <a:off x="3924300" y="152400"/>
                            <a:ext cx="2339340" cy="7162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B9435F" w14:textId="77777777" w:rsidR="00F30709" w:rsidRPr="00AE756B" w:rsidRDefault="00F30709" w:rsidP="00F3070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Open online sopping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7112619" name="Oval 2"/>
                        <wps:cNvSpPr/>
                        <wps:spPr>
                          <a:xfrm>
                            <a:off x="3975100" y="1016000"/>
                            <a:ext cx="2255520" cy="5715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40D7E7" w14:textId="77777777" w:rsidR="00F30709" w:rsidRPr="00AE756B" w:rsidRDefault="00F30709" w:rsidP="00F3070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Search products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7092485" name="Oval 3"/>
                        <wps:cNvSpPr/>
                        <wps:spPr>
                          <a:xfrm>
                            <a:off x="3962400" y="1689100"/>
                            <a:ext cx="2377440" cy="6705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F4A8C6" w14:textId="77777777" w:rsidR="00F30709" w:rsidRDefault="00F30709" w:rsidP="00F30709">
                              <w:r>
                                <w:t>view price / reviews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255806" name="Oval 4"/>
                        <wps:cNvSpPr/>
                        <wps:spPr>
                          <a:xfrm>
                            <a:off x="3924300" y="2501900"/>
                            <a:ext cx="2377440" cy="6324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2A13DC" w14:textId="77777777" w:rsidR="00F30709" w:rsidRDefault="00F30709" w:rsidP="00F30709">
                              <w:pPr>
                                <w:jc w:val="center"/>
                              </w:pPr>
                              <w:r>
                                <w:t>Add to 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4004988" name="Oval 5"/>
                        <wps:cNvSpPr/>
                        <wps:spPr>
                          <a:xfrm>
                            <a:off x="3911600" y="3238500"/>
                            <a:ext cx="2377440" cy="7315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E4E283" w14:textId="77777777" w:rsidR="00F30709" w:rsidRDefault="00F30709" w:rsidP="00F30709">
                              <w:pPr>
                                <w:jc w:val="center"/>
                              </w:pPr>
                              <w:r>
                                <w:t>Order a product / buy 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6416328" name="Oval 6"/>
                        <wps:cNvSpPr/>
                        <wps:spPr>
                          <a:xfrm>
                            <a:off x="3898900" y="4076700"/>
                            <a:ext cx="2438400" cy="7010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AA2F6A" w14:textId="77777777" w:rsidR="00F30709" w:rsidRDefault="00F30709" w:rsidP="00F30709">
                              <w:pPr>
                                <w:jc w:val="center"/>
                              </w:pPr>
                              <w:r>
                                <w:t>Delivery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0093198" name="Oval 7"/>
                        <wps:cNvSpPr/>
                        <wps:spPr>
                          <a:xfrm>
                            <a:off x="3886200" y="4902200"/>
                            <a:ext cx="2537460" cy="762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E83589" w14:textId="77777777" w:rsidR="00F30709" w:rsidRDefault="00F30709" w:rsidP="00F30709">
                              <w:pPr>
                                <w:jc w:val="center"/>
                              </w:pPr>
                              <w:r>
                                <w:t>Select payment method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775046" name="Oval 8"/>
                        <wps:cNvSpPr/>
                        <wps:spPr>
                          <a:xfrm>
                            <a:off x="4038600" y="5816600"/>
                            <a:ext cx="2407920" cy="6400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6B8267" w14:textId="77777777" w:rsidR="00F30709" w:rsidRDefault="00F30709" w:rsidP="00F30709">
                              <w:pPr>
                                <w:jc w:val="center"/>
                              </w:pPr>
                              <w:r>
                                <w:t>UPI / Phone pay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9906393" name="Oval 9"/>
                        <wps:cNvSpPr/>
                        <wps:spPr>
                          <a:xfrm>
                            <a:off x="4114800" y="6553200"/>
                            <a:ext cx="2293620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F553E4" w14:textId="77777777" w:rsidR="00F30709" w:rsidRDefault="00F30709" w:rsidP="00F30709">
                              <w:pPr>
                                <w:jc w:val="center"/>
                              </w:pPr>
                              <w:r>
                                <w:t>Order successful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6639381" name="Oval 10"/>
                        <wps:cNvSpPr/>
                        <wps:spPr>
                          <a:xfrm>
                            <a:off x="0" y="1854200"/>
                            <a:ext cx="1082040" cy="9829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6521490" name="Straight Connector 13"/>
                        <wps:cNvCnPr/>
                        <wps:spPr>
                          <a:xfrm>
                            <a:off x="482600" y="4140200"/>
                            <a:ext cx="960120" cy="906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2576486" name="Straight Connector 14"/>
                        <wps:cNvCnPr/>
                        <wps:spPr>
                          <a:xfrm flipH="1">
                            <a:off x="12700" y="4140200"/>
                            <a:ext cx="502920" cy="1120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640563" name="Straight Arrow Connector 15"/>
                        <wps:cNvCnPr/>
                        <wps:spPr>
                          <a:xfrm flipV="1">
                            <a:off x="1143000" y="1358900"/>
                            <a:ext cx="2849880" cy="1874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082853" name="Straight Arrow Connector 16"/>
                        <wps:cNvCnPr/>
                        <wps:spPr>
                          <a:xfrm flipV="1">
                            <a:off x="1155700" y="2070100"/>
                            <a:ext cx="2834640" cy="1173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7733648" name="Straight Arrow Connector 17"/>
                        <wps:cNvCnPr/>
                        <wps:spPr>
                          <a:xfrm flipV="1">
                            <a:off x="1206500" y="2825750"/>
                            <a:ext cx="2788920" cy="411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4928769" name="Straight Arrow Connector 18"/>
                        <wps:cNvCnPr/>
                        <wps:spPr>
                          <a:xfrm>
                            <a:off x="1193800" y="3213100"/>
                            <a:ext cx="2674620" cy="441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196499" name="Straight Arrow Connector 19"/>
                        <wps:cNvCnPr/>
                        <wps:spPr>
                          <a:xfrm>
                            <a:off x="1193800" y="3238500"/>
                            <a:ext cx="2674620" cy="1158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7424527" name="Straight Arrow Connector 20"/>
                        <wps:cNvCnPr/>
                        <wps:spPr>
                          <a:xfrm>
                            <a:off x="1193800" y="3251200"/>
                            <a:ext cx="2659380" cy="1996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3831614" name="Straight Arrow Connector 21"/>
                        <wps:cNvCnPr/>
                        <wps:spPr>
                          <a:xfrm>
                            <a:off x="1231900" y="3225800"/>
                            <a:ext cx="2750820" cy="286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7116935" name="Straight Arrow Connector 22"/>
                        <wps:cNvCnPr/>
                        <wps:spPr>
                          <a:xfrm>
                            <a:off x="1193800" y="3225800"/>
                            <a:ext cx="2910840" cy="3634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7759790" name="Straight Arrow Connector 23"/>
                        <wps:cNvCnPr/>
                        <wps:spPr>
                          <a:xfrm flipV="1">
                            <a:off x="1193800" y="673100"/>
                            <a:ext cx="2712720" cy="2583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287202" name="Rectangle 24"/>
                        <wps:cNvSpPr/>
                        <wps:spPr>
                          <a:xfrm>
                            <a:off x="3695700" y="0"/>
                            <a:ext cx="2819400" cy="752856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F5E8EA" id="Group 1" o:spid="_x0000_s1035" style="position:absolute;left:0;text-align:left;margin-left:-39pt;margin-top:31.65pt;width:513pt;height:592.8pt;z-index:251684864" coordsize="65151,75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">
                <v:oval id="_x0000_s1036" style="position:absolute;left:39243;top:1524;width:23393;height:7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14:paraId="5DB9435F" w14:textId="77777777" w:rsidR="00F30709" w:rsidRPr="00AE756B" w:rsidRDefault="00F30709" w:rsidP="00F3070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Open online sopping app</w:t>
                        </w:r>
                      </w:p>
                    </w:txbxContent>
                  </v:textbox>
                </v:oval>
                <v:oval id="_x0000_s1037" style="position:absolute;left:39751;top:10160;width:22555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5740D7E7" w14:textId="77777777" w:rsidR="00F30709" w:rsidRPr="00AE756B" w:rsidRDefault="00F30709" w:rsidP="00F3070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Search products</w:t>
                        </w:r>
                      </w:p>
                    </w:txbxContent>
                  </v:textbox>
                </v:oval>
                <v:oval id="_x0000_s1038" style="position:absolute;left:39624;top:16891;width:23774;height:6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53F4A8C6" w14:textId="77777777" w:rsidR="00F30709" w:rsidRDefault="00F30709" w:rsidP="00F30709">
                        <w:r>
                          <w:t>view price / reviews</w:t>
                        </w:r>
                      </w:p>
                    </w:txbxContent>
                  </v:textbox>
                </v:oval>
                <v:oval id="_x0000_s1039" style="position:absolute;left:39243;top:25019;width:23774;height:6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2C2A13DC" w14:textId="77777777" w:rsidR="00F30709" w:rsidRDefault="00F30709" w:rsidP="00F30709">
                        <w:pPr>
                          <w:jc w:val="center"/>
                        </w:pPr>
                        <w:r>
                          <w:t>Add to card</w:t>
                        </w:r>
                      </w:p>
                    </w:txbxContent>
                  </v:textbox>
                </v:oval>
                <v:oval id="_x0000_s1040" style="position:absolute;left:39116;top:32385;width:23774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31E4E283" w14:textId="77777777" w:rsidR="00F30709" w:rsidRDefault="00F30709" w:rsidP="00F30709">
                        <w:pPr>
                          <w:jc w:val="center"/>
                        </w:pPr>
                        <w:r>
                          <w:t>Order a product / buy now</w:t>
                        </w:r>
                      </w:p>
                    </w:txbxContent>
                  </v:textbox>
                </v:oval>
                <v:oval id="_x0000_s1041" style="position:absolute;left:38989;top:40767;width:24384;height:70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0DAA2F6A" w14:textId="77777777" w:rsidR="00F30709" w:rsidRDefault="00F30709" w:rsidP="00F30709">
                        <w:pPr>
                          <w:jc w:val="center"/>
                        </w:pPr>
                        <w:r>
                          <w:t>Delivery address</w:t>
                        </w:r>
                      </w:p>
                    </w:txbxContent>
                  </v:textbox>
                </v:oval>
                <v:oval id="_x0000_s1042" style="position:absolute;left:38862;top:49022;width:25374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20E83589" w14:textId="77777777" w:rsidR="00F30709" w:rsidRDefault="00F30709" w:rsidP="00F30709">
                        <w:pPr>
                          <w:jc w:val="center"/>
                        </w:pPr>
                        <w:r>
                          <w:t>Select payment method</w:t>
                        </w:r>
                      </w:p>
                    </w:txbxContent>
                  </v:textbox>
                </v:oval>
                <v:oval id="_x0000_s1043" style="position:absolute;left:40386;top:58166;width:24079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366B8267" w14:textId="77777777" w:rsidR="00F30709" w:rsidRDefault="00F30709" w:rsidP="00F30709">
                        <w:pPr>
                          <w:jc w:val="center"/>
                        </w:pPr>
                        <w:r>
                          <w:t>UPI / Phone pay</w:t>
                        </w:r>
                      </w:p>
                    </w:txbxContent>
                  </v:textbox>
                </v:oval>
                <v:oval id="_x0000_s1044" style="position:absolute;left:41148;top:65532;width:22936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3DF553E4" w14:textId="77777777" w:rsidR="00F30709" w:rsidRDefault="00F30709" w:rsidP="00F30709">
                        <w:pPr>
                          <w:jc w:val="center"/>
                        </w:pPr>
                        <w:r>
                          <w:t>Order successful</w:t>
                        </w:r>
                      </w:p>
                    </w:txbxContent>
                  </v:textbox>
                </v:oval>
                <v:oval id="Oval 10" o:spid="_x0000_s1045" style="position:absolute;top:18542;width:10820;height:9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" fillcolor="white [3201]" strokecolor="black [3200]" strokeweight="1pt">
                  <v:stroke joinstyle="miter"/>
                </v:oval>
                <v:line id="Straight Connector 13" o:spid="_x0000_s1046" style="position:absolute;visibility:visible;mso-wrap-style:square" from="4826,41402" to="14427,50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" strokecolor="black [3200]" strokeweight=".5pt">
                  <v:stroke joinstyle="miter"/>
                </v:line>
                <v:line id="Straight Connector 14" o:spid="_x0000_s1047" style="position:absolute;flip:x;visibility:visible;mso-wrap-style:square" from="127,41402" to="5156,52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48" type="#_x0000_t32" style="position:absolute;left:11430;top:13589;width:28498;height:187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16" o:spid="_x0000_s1049" type="#_x0000_t32" style="position:absolute;left:11557;top:20701;width:28346;height:117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17" o:spid="_x0000_s1050" type="#_x0000_t32" style="position:absolute;left:12065;top:28257;width:27889;height:41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18" o:spid="_x0000_s1051" type="#_x0000_t32" style="position:absolute;left:11938;top:32131;width:26746;height:4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" strokecolor="black [3200]" strokeweight=".5pt">
                  <v:stroke endarrow="block" joinstyle="miter"/>
                </v:shape>
                <v:shape id="Straight Arrow Connector 19" o:spid="_x0000_s1052" type="#_x0000_t32" style="position:absolute;left:11938;top:32385;width:26746;height:11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20" o:spid="_x0000_s1053" type="#_x0000_t32" style="position:absolute;left:11938;top:32512;width:26593;height:199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21" o:spid="_x0000_s1054" type="#_x0000_t32" style="position:absolute;left:12319;top:32258;width:27508;height:286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22" o:spid="_x0000_s1055" type="#_x0000_t32" style="position:absolute;left:11938;top:32258;width:29108;height:363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23" o:spid="_x0000_s1056" type="#_x0000_t32" style="position:absolute;left:11938;top:6731;width:27127;height:258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" strokecolor="black [3200]" strokeweight=".5pt">
                  <v:stroke endarrow="block" joinstyle="miter"/>
                </v:shape>
                <v:rect id="Rectangle 24" o:spid="_x0000_s1057" style="position:absolute;left:36957;width:28194;height:75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" filled="f" strokecolor="black [3200]">
                  <v:stroke joinstyle="round"/>
                </v:rect>
              </v:group>
            </w:pict>
          </mc:Fallback>
        </mc:AlternateContent>
      </w:r>
    </w:p>
    <w:p w14:paraId="5E27A58A" w14:textId="11B62265" w:rsidR="002E0C66" w:rsidRDefault="002E0C66" w:rsidP="002E0C66">
      <w:pPr>
        <w:pStyle w:val="ListParagraph"/>
        <w:rPr>
          <w:sz w:val="40"/>
          <w:szCs w:val="40"/>
        </w:rPr>
      </w:pPr>
    </w:p>
    <w:p w14:paraId="32069A64" w14:textId="77777777" w:rsidR="002E0C66" w:rsidRDefault="002E0C66" w:rsidP="002E0C66">
      <w:pPr>
        <w:pStyle w:val="ListParagraph"/>
        <w:rPr>
          <w:sz w:val="40"/>
          <w:szCs w:val="40"/>
        </w:rPr>
      </w:pPr>
    </w:p>
    <w:p w14:paraId="425DC073" w14:textId="77777777" w:rsidR="002E0C66" w:rsidRDefault="002E0C66" w:rsidP="002E0C66">
      <w:pPr>
        <w:pStyle w:val="ListParagraph"/>
        <w:rPr>
          <w:sz w:val="40"/>
          <w:szCs w:val="40"/>
        </w:rPr>
      </w:pPr>
    </w:p>
    <w:p w14:paraId="21ACD89E" w14:textId="77777777" w:rsidR="002E0C66" w:rsidRDefault="002E0C66" w:rsidP="002E0C66">
      <w:pPr>
        <w:pStyle w:val="ListParagraph"/>
        <w:rPr>
          <w:sz w:val="40"/>
          <w:szCs w:val="40"/>
        </w:rPr>
      </w:pPr>
    </w:p>
    <w:p w14:paraId="7EFEDAE5" w14:textId="77777777" w:rsidR="002E0C66" w:rsidRDefault="002E0C66" w:rsidP="002E0C66">
      <w:pPr>
        <w:pStyle w:val="ListParagraph"/>
        <w:rPr>
          <w:sz w:val="40"/>
          <w:szCs w:val="40"/>
        </w:rPr>
      </w:pPr>
    </w:p>
    <w:p w14:paraId="1220778F" w14:textId="77777777" w:rsidR="002E0C66" w:rsidRDefault="002E0C66" w:rsidP="002E0C66">
      <w:pPr>
        <w:pStyle w:val="ListParagraph"/>
        <w:rPr>
          <w:sz w:val="40"/>
          <w:szCs w:val="40"/>
        </w:rPr>
      </w:pPr>
    </w:p>
    <w:p w14:paraId="02975FE0" w14:textId="77777777" w:rsidR="002E0C66" w:rsidRDefault="002E0C66" w:rsidP="002E0C66">
      <w:pPr>
        <w:pStyle w:val="ListParagraph"/>
        <w:rPr>
          <w:sz w:val="40"/>
          <w:szCs w:val="40"/>
        </w:rPr>
      </w:pPr>
    </w:p>
    <w:p w14:paraId="0445CD53" w14:textId="77777777" w:rsidR="002E0C66" w:rsidRDefault="002E0C66" w:rsidP="002E0C66">
      <w:pPr>
        <w:pStyle w:val="ListParagraph"/>
        <w:rPr>
          <w:sz w:val="40"/>
          <w:szCs w:val="40"/>
        </w:rPr>
      </w:pPr>
    </w:p>
    <w:p w14:paraId="04E29E6F" w14:textId="2AEFA5C0" w:rsidR="002E0C66" w:rsidRDefault="00547969" w:rsidP="002E0C66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14:ligatures w14:val="non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B68E31" wp14:editId="10844D25">
                <wp:simplePos x="0" y="0"/>
                <wp:positionH relativeFrom="column">
                  <wp:posOffset>20320</wp:posOffset>
                </wp:positionH>
                <wp:positionV relativeFrom="paragraph">
                  <wp:posOffset>216535</wp:posOffset>
                </wp:positionV>
                <wp:extent cx="43180" cy="1339850"/>
                <wp:effectExtent l="0" t="0" r="33020" b="12700"/>
                <wp:wrapNone/>
                <wp:docPr id="18436268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80" cy="133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F64C3" id="Straight Connector 1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6pt,17.05pt" to="5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323DD703" w14:textId="77777777" w:rsidR="009632A9" w:rsidRDefault="009632A9" w:rsidP="002E0C66">
      <w:pPr>
        <w:pStyle w:val="ListParagraph"/>
        <w:rPr>
          <w:sz w:val="40"/>
          <w:szCs w:val="40"/>
        </w:rPr>
      </w:pPr>
    </w:p>
    <w:p w14:paraId="6B76488E" w14:textId="77777777" w:rsidR="009632A9" w:rsidRDefault="009632A9">
      <w:pPr>
        <w:rPr>
          <w:rFonts w:cs="Latha"/>
          <w:kern w:val="2"/>
          <w:sz w:val="40"/>
          <w:szCs w:val="40"/>
          <w:lang w:val="en-IN" w:bidi="gu-IN"/>
          <w14:ligatures w14:val="standardContextual"/>
        </w:rPr>
      </w:pPr>
      <w:r>
        <w:rPr>
          <w:sz w:val="40"/>
          <w:szCs w:val="40"/>
        </w:rPr>
        <w:br w:type="page"/>
      </w:r>
    </w:p>
    <w:p w14:paraId="4509610F" w14:textId="77777777" w:rsidR="0045683D" w:rsidRPr="00326DE2" w:rsidRDefault="0045683D" w:rsidP="0045683D">
      <w:pPr>
        <w:pStyle w:val="ListParagraph"/>
        <w:numPr>
          <w:ilvl w:val="0"/>
          <w:numId w:val="25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Usecase</w:t>
      </w:r>
      <w:proofErr w:type="spellEnd"/>
      <w:r>
        <w:rPr>
          <w:sz w:val="40"/>
          <w:szCs w:val="40"/>
        </w:rPr>
        <w:t xml:space="preserve"> on online book shopping</w:t>
      </w:r>
    </w:p>
    <w:p w14:paraId="118CD1A4" w14:textId="77777777" w:rsidR="0045683D" w:rsidRDefault="0045683D" w:rsidP="002E0C66">
      <w:pPr>
        <w:pStyle w:val="ListParagraph"/>
        <w:rPr>
          <w:sz w:val="40"/>
          <w:szCs w:val="40"/>
        </w:rPr>
      </w:pPr>
    </w:p>
    <w:p w14:paraId="2BF591CA" w14:textId="77777777" w:rsidR="0045683D" w:rsidRDefault="0045683D" w:rsidP="002E0C66">
      <w:pPr>
        <w:pStyle w:val="ListParagraph"/>
        <w:rPr>
          <w:sz w:val="40"/>
          <w:szCs w:val="40"/>
        </w:rPr>
      </w:pPr>
    </w:p>
    <w:p w14:paraId="5DBA0973" w14:textId="77777777" w:rsidR="0045683D" w:rsidRDefault="0045683D" w:rsidP="002E0C66">
      <w:pPr>
        <w:pStyle w:val="ListParagraph"/>
        <w:rPr>
          <w:sz w:val="40"/>
          <w:szCs w:val="40"/>
        </w:rPr>
      </w:pPr>
    </w:p>
    <w:p w14:paraId="7369C12A" w14:textId="06E6C256" w:rsidR="009632A9" w:rsidRDefault="004B1B12" w:rsidP="002E0C66">
      <w:pPr>
        <w:pStyle w:val="ListParagraph"/>
        <w:rPr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30868A1" wp14:editId="44A2A43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22060" cy="6370320"/>
                <wp:effectExtent l="0" t="0" r="21590" b="11430"/>
                <wp:wrapNone/>
                <wp:docPr id="51805549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2060" cy="6370320"/>
                          <a:chOff x="0" y="0"/>
                          <a:chExt cx="6322060" cy="6370320"/>
                        </a:xfrm>
                      </wpg:grpSpPr>
                      <wps:wsp>
                        <wps:cNvPr id="412320326" name="Oval 1"/>
                        <wps:cNvSpPr/>
                        <wps:spPr>
                          <a:xfrm>
                            <a:off x="3175000" y="228600"/>
                            <a:ext cx="2971800" cy="647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B1A3C6" w14:textId="77777777" w:rsidR="004B1B12" w:rsidRPr="00326DE2" w:rsidRDefault="004B1B12" w:rsidP="004B1B12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Open online book shopping app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602288" name="Oval 2"/>
                        <wps:cNvSpPr/>
                        <wps:spPr>
                          <a:xfrm>
                            <a:off x="3251200" y="965200"/>
                            <a:ext cx="2857500" cy="541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1A120F" w14:textId="77777777" w:rsidR="004B1B12" w:rsidRDefault="004B1B12" w:rsidP="004B1B12">
                              <w:pPr>
                                <w:jc w:val="center"/>
                              </w:pPr>
                              <w:r>
                                <w:t>Search book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1649723" name="Oval 3"/>
                        <wps:cNvSpPr/>
                        <wps:spPr>
                          <a:xfrm>
                            <a:off x="3340100" y="1612900"/>
                            <a:ext cx="2766060" cy="5410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946A0C" w14:textId="77777777" w:rsidR="004B1B12" w:rsidRDefault="004B1B12" w:rsidP="004B1B12">
                              <w:pPr>
                                <w:jc w:val="center"/>
                              </w:pPr>
                              <w:r>
                                <w:t>Chack availability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006875" name="Oval 4"/>
                        <wps:cNvSpPr/>
                        <wps:spPr>
                          <a:xfrm>
                            <a:off x="3378200" y="2260600"/>
                            <a:ext cx="2727960" cy="4876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323B68" w14:textId="77777777" w:rsidR="004B1B12" w:rsidRDefault="004B1B12" w:rsidP="004B1B12">
                              <w:pPr>
                                <w:jc w:val="center"/>
                              </w:pPr>
                              <w:r>
                                <w:t>View price / reviews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692620" name="Oval 5"/>
                        <wps:cNvSpPr/>
                        <wps:spPr>
                          <a:xfrm>
                            <a:off x="3429000" y="2895600"/>
                            <a:ext cx="271272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51272A" w14:textId="77777777" w:rsidR="004B1B12" w:rsidRDefault="004B1B12" w:rsidP="004B1B12">
                              <w:pPr>
                                <w:jc w:val="center"/>
                              </w:pPr>
                              <w:r>
                                <w:t>Add to 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823945" name="Oval 6"/>
                        <wps:cNvSpPr/>
                        <wps:spPr>
                          <a:xfrm>
                            <a:off x="3403600" y="3606800"/>
                            <a:ext cx="2880360" cy="5181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922366" w14:textId="77777777" w:rsidR="004B1B12" w:rsidRDefault="004B1B12" w:rsidP="004B1B12">
                              <w:pPr>
                                <w:jc w:val="center"/>
                              </w:pPr>
                              <w:r>
                                <w:t>Buy 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838373" name="Oval 8"/>
                        <wps:cNvSpPr/>
                        <wps:spPr>
                          <a:xfrm>
                            <a:off x="3606800" y="4940300"/>
                            <a:ext cx="2567940" cy="6172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C07D94" w14:textId="77777777" w:rsidR="004B1B12" w:rsidRDefault="004B1B12" w:rsidP="004B1B12">
                              <w:pPr>
                                <w:jc w:val="center"/>
                              </w:pPr>
                              <w:r>
                                <w:t>Select payment method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8838014" name="Oval 9"/>
                        <wps:cNvSpPr/>
                        <wps:spPr>
                          <a:xfrm>
                            <a:off x="3517900" y="4267200"/>
                            <a:ext cx="2621280" cy="5638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B11542" w14:textId="77777777" w:rsidR="004B1B12" w:rsidRDefault="004B1B12" w:rsidP="004B1B12">
                              <w:pPr>
                                <w:jc w:val="center"/>
                              </w:pPr>
                              <w:r>
                                <w:t>Delivery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6972719" name="Oval 1"/>
                        <wps:cNvSpPr/>
                        <wps:spPr>
                          <a:xfrm>
                            <a:off x="3784600" y="5702300"/>
                            <a:ext cx="2293620" cy="5943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B3ED59" w14:textId="77777777" w:rsidR="004B1B12" w:rsidRDefault="004B1B12" w:rsidP="004B1B12">
                              <w:pPr>
                                <w:jc w:val="center"/>
                              </w:pPr>
                              <w:r>
                                <w:t>Place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3122715" name="Oval 2"/>
                        <wps:cNvSpPr/>
                        <wps:spPr>
                          <a:xfrm>
                            <a:off x="228600" y="1943100"/>
                            <a:ext cx="731520" cy="655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400553" name="Straight Connector 3"/>
                        <wps:cNvCnPr/>
                        <wps:spPr>
                          <a:xfrm>
                            <a:off x="596900" y="2590800"/>
                            <a:ext cx="0" cy="9448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4274220" name="Straight Connector 4"/>
                        <wps:cNvCnPr/>
                        <wps:spPr>
                          <a:xfrm flipV="1">
                            <a:off x="0" y="2971800"/>
                            <a:ext cx="1272540" cy="22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9664479" name="Straight Connector 5"/>
                        <wps:cNvCnPr/>
                        <wps:spPr>
                          <a:xfrm flipH="1">
                            <a:off x="114300" y="3467100"/>
                            <a:ext cx="502920" cy="579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6958954" name="Straight Connector 6"/>
                        <wps:cNvCnPr/>
                        <wps:spPr>
                          <a:xfrm>
                            <a:off x="596900" y="3479800"/>
                            <a:ext cx="419100" cy="510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3422617" name="Straight Arrow Connector 8"/>
                        <wps:cNvCnPr/>
                        <wps:spPr>
                          <a:xfrm flipV="1">
                            <a:off x="1244600" y="609600"/>
                            <a:ext cx="1996440" cy="2331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6123404" name="Straight Arrow Connector 9"/>
                        <wps:cNvCnPr/>
                        <wps:spPr>
                          <a:xfrm flipV="1">
                            <a:off x="1282700" y="1320800"/>
                            <a:ext cx="2087880" cy="1653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8747096" name="Straight Arrow Connector 10"/>
                        <wps:cNvCnPr/>
                        <wps:spPr>
                          <a:xfrm flipV="1">
                            <a:off x="1270000" y="1955800"/>
                            <a:ext cx="2171700" cy="998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6770257" name="Straight Arrow Connector 11"/>
                        <wps:cNvCnPr/>
                        <wps:spPr>
                          <a:xfrm flipV="1">
                            <a:off x="1282700" y="2559050"/>
                            <a:ext cx="2133600" cy="4038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0112122" name="Straight Arrow Connector 12"/>
                        <wps:cNvCnPr/>
                        <wps:spPr>
                          <a:xfrm>
                            <a:off x="1308100" y="2946400"/>
                            <a:ext cx="216408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9029662" name="Straight Arrow Connector 14"/>
                        <wps:cNvCnPr/>
                        <wps:spPr>
                          <a:xfrm>
                            <a:off x="1346200" y="2959100"/>
                            <a:ext cx="2080260" cy="849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3228552" name="Straight Arrow Connector 15"/>
                        <wps:cNvCnPr/>
                        <wps:spPr>
                          <a:xfrm>
                            <a:off x="1333500" y="2933700"/>
                            <a:ext cx="2209800" cy="16078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538200" name="Straight Arrow Connector 16"/>
                        <wps:cNvCnPr/>
                        <wps:spPr>
                          <a:xfrm>
                            <a:off x="1346200" y="2933700"/>
                            <a:ext cx="2255520" cy="2255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7834723" name="Straight Arrow Connector 18"/>
                        <wps:cNvCnPr/>
                        <wps:spPr>
                          <a:xfrm>
                            <a:off x="1333500" y="2946400"/>
                            <a:ext cx="2461260" cy="3002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5839720" name="Rectangle 19"/>
                        <wps:cNvSpPr/>
                        <wps:spPr>
                          <a:xfrm>
                            <a:off x="3175000" y="0"/>
                            <a:ext cx="3147060" cy="637032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0868A1" id="_x0000_s1058" style="position:absolute;left:0;text-align:left;margin-left:0;margin-top:0;width:497.8pt;height:501.6pt;z-index:251688960" coordsize="63220,637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">
                <v:oval id="_x0000_s1059" style="position:absolute;left:31750;top:2286;width:29718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05B1A3C6" w14:textId="77777777" w:rsidR="004B1B12" w:rsidRPr="00326DE2" w:rsidRDefault="004B1B12" w:rsidP="004B1B12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Open online book shopping app</w:t>
                        </w:r>
                      </w:p>
                    </w:txbxContent>
                  </v:textbox>
                </v:oval>
                <v:oval id="_x0000_s1060" style="position:absolute;left:32512;top:9652;width:28575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14:paraId="001A120F" w14:textId="77777777" w:rsidR="004B1B12" w:rsidRDefault="004B1B12" w:rsidP="004B1B12">
                        <w:pPr>
                          <w:jc w:val="center"/>
                        </w:pPr>
                        <w:r>
                          <w:t>Search book</w:t>
                        </w:r>
                      </w:p>
                    </w:txbxContent>
                  </v:textbox>
                </v:oval>
                <v:oval id="_x0000_s1061" style="position:absolute;left:33401;top:16129;width:27660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68946A0C" w14:textId="77777777" w:rsidR="004B1B12" w:rsidRDefault="004B1B12" w:rsidP="004B1B12">
                        <w:pPr>
                          <w:jc w:val="center"/>
                        </w:pPr>
                        <w:r>
                          <w:t>Chack availability</w:t>
                        </w:r>
                      </w:p>
                    </w:txbxContent>
                  </v:textbox>
                </v:oval>
                <v:oval id="_x0000_s1062" style="position:absolute;left:33782;top:22606;width:2727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" fillcolor="white [3201]" strokecolor="black [3200]" strokeweight="1pt">
                  <v:stroke joinstyle="miter"/>
                  <v:textbox>
                    <w:txbxContent>
                      <w:p w14:paraId="62323B68" w14:textId="77777777" w:rsidR="004B1B12" w:rsidRDefault="004B1B12" w:rsidP="004B1B12">
                        <w:pPr>
                          <w:jc w:val="center"/>
                        </w:pPr>
                        <w:r>
                          <w:t>View price / reviews</w:t>
                        </w:r>
                      </w:p>
                    </w:txbxContent>
                  </v:textbox>
                </v:oval>
                <v:oval id="_x0000_s1063" style="position:absolute;left:34290;top:28956;width:27127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6151272A" w14:textId="77777777" w:rsidR="004B1B12" w:rsidRDefault="004B1B12" w:rsidP="004B1B12">
                        <w:pPr>
                          <w:jc w:val="center"/>
                        </w:pPr>
                        <w:r>
                          <w:t>Add to card</w:t>
                        </w:r>
                      </w:p>
                    </w:txbxContent>
                  </v:textbox>
                </v:oval>
                <v:oval id="_x0000_s1064" style="position:absolute;left:34036;top:36068;width:28803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36922366" w14:textId="77777777" w:rsidR="004B1B12" w:rsidRDefault="004B1B12" w:rsidP="004B1B12">
                        <w:pPr>
                          <w:jc w:val="center"/>
                        </w:pPr>
                        <w:r>
                          <w:t>Buy now</w:t>
                        </w:r>
                      </w:p>
                    </w:txbxContent>
                  </v:textbox>
                </v:oval>
                <v:oval id="_x0000_s1065" style="position:absolute;left:36068;top:49403;width:25679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78C07D94" w14:textId="77777777" w:rsidR="004B1B12" w:rsidRDefault="004B1B12" w:rsidP="004B1B12">
                        <w:pPr>
                          <w:jc w:val="center"/>
                        </w:pPr>
                        <w:r>
                          <w:t>Select payment method</w:t>
                        </w:r>
                      </w:p>
                    </w:txbxContent>
                  </v:textbox>
                </v:oval>
                <v:oval id="_x0000_s1066" style="position:absolute;left:35179;top:42672;width:26212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5BB11542" w14:textId="77777777" w:rsidR="004B1B12" w:rsidRDefault="004B1B12" w:rsidP="004B1B12">
                        <w:pPr>
                          <w:jc w:val="center"/>
                        </w:pPr>
                        <w:r>
                          <w:t>Delivery address</w:t>
                        </w:r>
                      </w:p>
                    </w:txbxContent>
                  </v:textbox>
                </v:oval>
                <v:oval id="_x0000_s1067" style="position:absolute;left:37846;top:57023;width:22936;height:5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37B3ED59" w14:textId="77777777" w:rsidR="004B1B12" w:rsidRDefault="004B1B12" w:rsidP="004B1B12">
                        <w:pPr>
                          <w:jc w:val="center"/>
                        </w:pPr>
                        <w:r>
                          <w:t>Place order</w:t>
                        </w:r>
                      </w:p>
                    </w:txbxContent>
                  </v:textbox>
                </v:oval>
                <v:oval id="_x0000_s1068" style="position:absolute;left:2286;top:19431;width:7315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" fillcolor="white [3201]" strokecolor="black [3200]" strokeweight="1pt">
                  <v:stroke joinstyle="miter"/>
                </v:oval>
                <v:line id="Straight Connector 3" o:spid="_x0000_s1069" style="position:absolute;visibility:visible;mso-wrap-style:square" from="5969,25908" to="5969,35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" strokecolor="black [3200]" strokeweight=".5pt">
                  <v:stroke joinstyle="miter"/>
                </v:line>
                <v:line id="Straight Connector 4" o:spid="_x0000_s1070" style="position:absolute;flip:y;visibility:visible;mso-wrap-style:square" from="0,29718" to="12725,29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" strokecolor="black [3200]" strokeweight=".5pt">
                  <v:stroke joinstyle="miter"/>
                </v:line>
                <v:line id="Straight Connector 5" o:spid="_x0000_s1071" style="position:absolute;flip:x;visibility:visible;mso-wrap-style:square" from="1143,34671" to="6172,40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" strokecolor="black [3200]" strokeweight=".5pt">
                  <v:stroke joinstyle="miter"/>
                </v:line>
                <v:line id="Straight Connector 6" o:spid="_x0000_s1072" style="position:absolute;visibility:visible;mso-wrap-style:square" from="5969,34798" to="10160,399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" strokecolor="black [3200]" strokeweight=".5pt">
                  <v:stroke joinstyle="miter"/>
                </v:line>
                <v:shape id="Straight Arrow Connector 8" o:spid="_x0000_s1073" type="#_x0000_t32" style="position:absolute;left:12446;top:6096;width:19964;height:233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9" o:spid="_x0000_s1074" type="#_x0000_t32" style="position:absolute;left:12827;top:13208;width:20878;height:165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10" o:spid="_x0000_s1075" type="#_x0000_t32" style="position:absolute;left:12700;top:19558;width:21717;height:99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11" o:spid="_x0000_s1076" type="#_x0000_t32" style="position:absolute;left:12827;top:25590;width:21336;height:403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12" o:spid="_x0000_s1077" type="#_x0000_t32" style="position:absolute;left:13081;top:29464;width:2164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14" o:spid="_x0000_s1078" type="#_x0000_t32" style="position:absolute;left:13462;top:29591;width:20802;height:84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" strokecolor="black [3200]" strokeweight=".5pt">
                  <v:stroke endarrow="block" joinstyle="miter"/>
                </v:shape>
                <v:shape id="Straight Arrow Connector 15" o:spid="_x0000_s1079" type="#_x0000_t32" style="position:absolute;left:13335;top:29337;width:22098;height:160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16" o:spid="_x0000_s1080" type="#_x0000_t32" style="position:absolute;left:13462;top:29337;width:22555;height:225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" strokecolor="black [3200]" strokeweight=".5pt">
                  <v:stroke endarrow="block" joinstyle="miter"/>
                </v:shape>
                <v:shape id="Straight Arrow Connector 18" o:spid="_x0000_s1081" type="#_x0000_t32" style="position:absolute;left:13335;top:29464;width:24612;height:300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" strokecolor="black [3200]" strokeweight=".5pt">
                  <v:stroke endarrow="block" joinstyle="miter"/>
                </v:shape>
                <v:rect id="Rectangle 19" o:spid="_x0000_s1082" style="position:absolute;left:31750;width:31470;height:63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" filled="f" strokecolor="black [3200]">
                  <v:stroke joinstyle="round"/>
                </v:rect>
              </v:group>
            </w:pict>
          </mc:Fallback>
        </mc:AlternateContent>
      </w:r>
    </w:p>
    <w:p w14:paraId="7ED0E84C" w14:textId="77777777" w:rsidR="009632A9" w:rsidRDefault="009632A9">
      <w:pPr>
        <w:rPr>
          <w:rFonts w:cs="Latha"/>
          <w:kern w:val="2"/>
          <w:sz w:val="40"/>
          <w:szCs w:val="40"/>
          <w:lang w:val="en-IN" w:bidi="gu-IN"/>
          <w14:ligatures w14:val="standardContextual"/>
        </w:rPr>
      </w:pPr>
      <w:r>
        <w:rPr>
          <w:sz w:val="40"/>
          <w:szCs w:val="40"/>
        </w:rPr>
        <w:br w:type="page"/>
      </w:r>
    </w:p>
    <w:p w14:paraId="355EA6EF" w14:textId="6E0014C7" w:rsidR="00CF0C03" w:rsidRPr="00070EFA" w:rsidRDefault="00CF0C03" w:rsidP="00CF0C03">
      <w:pPr>
        <w:pStyle w:val="ListParagraph"/>
        <w:numPr>
          <w:ilvl w:val="0"/>
          <w:numId w:val="25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Usecase</w:t>
      </w:r>
      <w:proofErr w:type="spellEnd"/>
      <w:r>
        <w:rPr>
          <w:sz w:val="40"/>
          <w:szCs w:val="40"/>
        </w:rPr>
        <w:t xml:space="preserve"> on online bill payment system (Paytm)</w:t>
      </w:r>
    </w:p>
    <w:p w14:paraId="13D128E6" w14:textId="1429FEF9" w:rsidR="00CF0C03" w:rsidRDefault="000A642A" w:rsidP="002E0C66">
      <w:pPr>
        <w:pStyle w:val="ListParagraph"/>
        <w:rPr>
          <w:sz w:val="40"/>
          <w:szCs w:val="40"/>
        </w:rPr>
      </w:pPr>
      <w:r>
        <w:rPr>
          <w:noProof/>
          <w:sz w:val="40"/>
          <w:szCs w:val="40"/>
          <w14:ligatures w14:val="non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FD7098" wp14:editId="40E74EA0">
                <wp:simplePos x="0" y="0"/>
                <wp:positionH relativeFrom="column">
                  <wp:posOffset>3289300</wp:posOffset>
                </wp:positionH>
                <wp:positionV relativeFrom="paragraph">
                  <wp:posOffset>185420</wp:posOffset>
                </wp:positionV>
                <wp:extent cx="3225800" cy="6819900"/>
                <wp:effectExtent l="0" t="0" r="12700" b="19050"/>
                <wp:wrapNone/>
                <wp:docPr id="12120357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68199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DBA04" id="Rectangle 3" o:spid="_x0000_s1026" style="position:absolute;margin-left:259pt;margin-top:14.6pt;width:254pt;height:53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" filled="f" strokecolor="black [3200]">
                <v:stroke joinstyle="round"/>
              </v:rect>
            </w:pict>
          </mc:Fallback>
        </mc:AlternateContent>
      </w:r>
    </w:p>
    <w:p w14:paraId="04E4B20E" w14:textId="6D26D19F" w:rsidR="002E0C66" w:rsidRPr="00935D2B" w:rsidRDefault="00455114" w:rsidP="00935D2B">
      <w:pPr>
        <w:rPr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6C54980" wp14:editId="49A183B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89040" cy="6299200"/>
                <wp:effectExtent l="0" t="0" r="16510" b="25400"/>
                <wp:wrapNone/>
                <wp:docPr id="984786995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9040" cy="6299200"/>
                          <a:chOff x="0" y="0"/>
                          <a:chExt cx="6289040" cy="6299200"/>
                        </a:xfrm>
                      </wpg:grpSpPr>
                      <wps:wsp>
                        <wps:cNvPr id="1800525077" name="Oval 1"/>
                        <wps:cNvSpPr/>
                        <wps:spPr>
                          <a:xfrm>
                            <a:off x="3492500" y="0"/>
                            <a:ext cx="2796540" cy="6324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0D9115" w14:textId="77777777" w:rsidR="00455114" w:rsidRDefault="00455114" w:rsidP="00455114">
                              <w:pPr>
                                <w:jc w:val="center"/>
                              </w:pPr>
                              <w:r>
                                <w:t>Longin to Paytm 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859267" name="Oval 2"/>
                        <wps:cNvSpPr/>
                        <wps:spPr>
                          <a:xfrm>
                            <a:off x="3581400" y="762000"/>
                            <a:ext cx="2606040" cy="6553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9CA162" w14:textId="77777777" w:rsidR="00455114" w:rsidRDefault="00455114" w:rsidP="00455114">
                              <w:pPr>
                                <w:jc w:val="center"/>
                              </w:pPr>
                              <w:r>
                                <w:t>Select bill payment option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2106674" name="Oval 3"/>
                        <wps:cNvSpPr/>
                        <wps:spPr>
                          <a:xfrm>
                            <a:off x="3619500" y="1562100"/>
                            <a:ext cx="2598420" cy="6172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CA1217" w14:textId="77777777" w:rsidR="00455114" w:rsidRDefault="00455114" w:rsidP="00455114">
                              <w:pPr>
                                <w:jc w:val="center"/>
                              </w:pPr>
                              <w:r>
                                <w:t xml:space="preserve"> Electricity Bill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1697176" name="Oval 4"/>
                        <wps:cNvSpPr/>
                        <wps:spPr>
                          <a:xfrm>
                            <a:off x="3708400" y="2298700"/>
                            <a:ext cx="247650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549AB6" w14:textId="77777777" w:rsidR="00455114" w:rsidRDefault="00455114" w:rsidP="00455114">
                              <w:r>
                                <w:t xml:space="preserve">Select Electricity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3484158" name="Oval 5"/>
                        <wps:cNvSpPr/>
                        <wps:spPr>
                          <a:xfrm>
                            <a:off x="3746500" y="3048000"/>
                            <a:ext cx="246126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01C437" w14:textId="77777777" w:rsidR="00455114" w:rsidRDefault="00455114" w:rsidP="00455114">
                              <w:pPr>
                                <w:jc w:val="center"/>
                              </w:pPr>
                              <w:r>
                                <w:t>Consume number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432311" name="Oval 6"/>
                        <wps:cNvSpPr/>
                        <wps:spPr>
                          <a:xfrm>
                            <a:off x="3759200" y="3746500"/>
                            <a:ext cx="2377440" cy="5638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2528B5" w14:textId="77777777" w:rsidR="00455114" w:rsidRDefault="00455114" w:rsidP="00455114">
                              <w:pPr>
                                <w:jc w:val="center"/>
                              </w:pPr>
                              <w:r>
                                <w:t>Save this bill 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005980" name="Oval 7"/>
                        <wps:cNvSpPr/>
                        <wps:spPr>
                          <a:xfrm>
                            <a:off x="3784600" y="4406900"/>
                            <a:ext cx="2324100" cy="5791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62834A" w14:textId="77777777" w:rsidR="00455114" w:rsidRDefault="00455114" w:rsidP="00455114">
                              <w:pPr>
                                <w:jc w:val="center"/>
                              </w:pPr>
                              <w:r>
                                <w:t>Bank account detail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3124128" name="Oval 8"/>
                        <wps:cNvSpPr/>
                        <wps:spPr>
                          <a:xfrm>
                            <a:off x="3873500" y="5067300"/>
                            <a:ext cx="2270760" cy="609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078C66" w14:textId="77777777" w:rsidR="00455114" w:rsidRDefault="00455114" w:rsidP="00455114">
                              <w:pPr>
                                <w:jc w:val="center"/>
                              </w:pPr>
                              <w:r>
                                <w:t xml:space="preserve">Bill </w:t>
                              </w:r>
                              <w:r>
                                <w:t>pay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6853140" name="Oval 9"/>
                        <wps:cNvSpPr/>
                        <wps:spPr>
                          <a:xfrm>
                            <a:off x="3924300" y="5765800"/>
                            <a:ext cx="2194560" cy="5334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E7B26F" w14:textId="77777777" w:rsidR="00455114" w:rsidRDefault="00455114" w:rsidP="00455114">
                              <w:pPr>
                                <w:jc w:val="center"/>
                              </w:pPr>
                              <w:r>
                                <w:t>successful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0640079" name="Oval 10"/>
                        <wps:cNvSpPr/>
                        <wps:spPr>
                          <a:xfrm>
                            <a:off x="165100" y="1562100"/>
                            <a:ext cx="861060" cy="81534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6639448" name="Straight Connector 11"/>
                        <wps:cNvCnPr/>
                        <wps:spPr>
                          <a:xfrm flipH="1">
                            <a:off x="571500" y="2374900"/>
                            <a:ext cx="22860" cy="9601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7683771" name="Straight Connector 12"/>
                        <wps:cNvCnPr/>
                        <wps:spPr>
                          <a:xfrm>
                            <a:off x="38100" y="2857500"/>
                            <a:ext cx="11887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224587" name="Straight Connector 13"/>
                        <wps:cNvCnPr/>
                        <wps:spPr>
                          <a:xfrm flipH="1">
                            <a:off x="0" y="3289300"/>
                            <a:ext cx="586740" cy="685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6236950" name="Straight Connector 15"/>
                        <wps:cNvCnPr/>
                        <wps:spPr>
                          <a:xfrm>
                            <a:off x="584200" y="3302000"/>
                            <a:ext cx="464820" cy="678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794141" name="Straight Arrow Connector 16"/>
                        <wps:cNvCnPr/>
                        <wps:spPr>
                          <a:xfrm flipV="1">
                            <a:off x="1181100" y="368300"/>
                            <a:ext cx="2362200" cy="2491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9543683" name="Straight Arrow Connector 17"/>
                        <wps:cNvCnPr/>
                        <wps:spPr>
                          <a:xfrm flipV="1">
                            <a:off x="1206500" y="1155700"/>
                            <a:ext cx="2453640" cy="1722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5446840" name="Straight Arrow Connector 18"/>
                        <wps:cNvCnPr/>
                        <wps:spPr>
                          <a:xfrm flipV="1">
                            <a:off x="1206500" y="1917700"/>
                            <a:ext cx="2453640" cy="9677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6417501" name="Straight Arrow Connector 19"/>
                        <wps:cNvCnPr/>
                        <wps:spPr>
                          <a:xfrm flipV="1">
                            <a:off x="1206500" y="2609850"/>
                            <a:ext cx="2529840" cy="259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8153272" name="Straight Arrow Connector 20"/>
                        <wps:cNvCnPr/>
                        <wps:spPr>
                          <a:xfrm>
                            <a:off x="1244600" y="2857500"/>
                            <a:ext cx="2537460" cy="426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0475044" name="Straight Arrow Connector 21"/>
                        <wps:cNvCnPr/>
                        <wps:spPr>
                          <a:xfrm>
                            <a:off x="1244600" y="2882900"/>
                            <a:ext cx="2506980" cy="1066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815835" name="Straight Arrow Connector 22"/>
                        <wps:cNvCnPr/>
                        <wps:spPr>
                          <a:xfrm>
                            <a:off x="1231900" y="2882900"/>
                            <a:ext cx="2545080" cy="1752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9564708" name="Straight Arrow Connector 23"/>
                        <wps:cNvCnPr/>
                        <wps:spPr>
                          <a:xfrm>
                            <a:off x="1244600" y="2844800"/>
                            <a:ext cx="2628900" cy="2446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0570510" name="Straight Arrow Connector 24"/>
                        <wps:cNvCnPr/>
                        <wps:spPr>
                          <a:xfrm>
                            <a:off x="1257300" y="2870200"/>
                            <a:ext cx="2689860" cy="3074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C54980" id="Group 2" o:spid="_x0000_s1083" style="position:absolute;margin-left:0;margin-top:0;width:495.2pt;height:496pt;z-index:251691008" coordsize="62890,62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">
                <v:oval id="_x0000_s1084" style="position:absolute;left:34925;width:27965;height:6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14:paraId="0C0D9115" w14:textId="77777777" w:rsidR="00455114" w:rsidRDefault="00455114" w:rsidP="00455114">
                        <w:pPr>
                          <w:jc w:val="center"/>
                        </w:pPr>
                        <w:r>
                          <w:t>Longin to Paytm account</w:t>
                        </w:r>
                      </w:p>
                    </w:txbxContent>
                  </v:textbox>
                </v:oval>
                <v:oval id="_x0000_s1085" style="position:absolute;left:35814;top:7620;width:26060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759CA162" w14:textId="77777777" w:rsidR="00455114" w:rsidRDefault="00455114" w:rsidP="00455114">
                        <w:pPr>
                          <w:jc w:val="center"/>
                        </w:pPr>
                        <w:r>
                          <w:t>Select bill payment option</w:t>
                        </w:r>
                      </w:p>
                    </w:txbxContent>
                  </v:textbox>
                </v:oval>
                <v:oval id="_x0000_s1086" style="position:absolute;left:36195;top:15621;width:25984;height:6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26CA1217" w14:textId="77777777" w:rsidR="00455114" w:rsidRDefault="00455114" w:rsidP="00455114">
                        <w:pPr>
                          <w:jc w:val="center"/>
                        </w:pPr>
                        <w:r>
                          <w:t xml:space="preserve"> Electricity Bill</w:t>
                        </w:r>
                      </w:p>
                    </w:txbxContent>
                  </v:textbox>
                </v:oval>
                <v:oval id="_x0000_s1087" style="position:absolute;left:37084;top:22987;width:24765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69549AB6" w14:textId="77777777" w:rsidR="00455114" w:rsidRDefault="00455114" w:rsidP="00455114">
                        <w:r>
                          <w:t xml:space="preserve">Select Electricity </w:t>
                        </w:r>
                      </w:p>
                    </w:txbxContent>
                  </v:textbox>
                </v:oval>
                <v:oval id="_x0000_s1088" style="position:absolute;left:37465;top:30480;width:24612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7E01C437" w14:textId="77777777" w:rsidR="00455114" w:rsidRDefault="00455114" w:rsidP="00455114">
                        <w:pPr>
                          <w:jc w:val="center"/>
                        </w:pPr>
                        <w:r>
                          <w:t>Consume number</w:t>
                        </w:r>
                      </w:p>
                    </w:txbxContent>
                  </v:textbox>
                </v:oval>
                <v:oval id="_x0000_s1089" style="position:absolute;left:37592;top:37465;width:23774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" fillcolor="white [3201]" strokecolor="black [3200]" strokeweight="1pt">
                  <v:stroke joinstyle="miter"/>
                  <v:textbox>
                    <w:txbxContent>
                      <w:p w14:paraId="0F2528B5" w14:textId="77777777" w:rsidR="00455114" w:rsidRDefault="00455114" w:rsidP="00455114">
                        <w:pPr>
                          <w:jc w:val="center"/>
                        </w:pPr>
                        <w:r>
                          <w:t>Save this bill as</w:t>
                        </w:r>
                      </w:p>
                    </w:txbxContent>
                  </v:textbox>
                </v:oval>
                <v:oval id="_x0000_s1090" style="position:absolute;left:37846;top:44069;width:23241;height:57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" fillcolor="white [3201]" strokecolor="black [3200]" strokeweight="1pt">
                  <v:stroke joinstyle="miter"/>
                  <v:textbox>
                    <w:txbxContent>
                      <w:p w14:paraId="0E62834A" w14:textId="77777777" w:rsidR="00455114" w:rsidRDefault="00455114" w:rsidP="00455114">
                        <w:pPr>
                          <w:jc w:val="center"/>
                        </w:pPr>
                        <w:r>
                          <w:t>Bank account detail</w:t>
                        </w:r>
                      </w:p>
                    </w:txbxContent>
                  </v:textbox>
                </v:oval>
                <v:oval id="_x0000_s1091" style="position:absolute;left:38735;top:50673;width:22707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" fillcolor="white [3201]" strokecolor="black [3200]" strokeweight="1pt">
                  <v:stroke joinstyle="miter"/>
                  <v:textbox>
                    <w:txbxContent>
                      <w:p w14:paraId="3C078C66" w14:textId="77777777" w:rsidR="00455114" w:rsidRDefault="00455114" w:rsidP="00455114">
                        <w:pPr>
                          <w:jc w:val="center"/>
                        </w:pPr>
                        <w:r>
                          <w:t xml:space="preserve">Bill </w:t>
                        </w:r>
                        <w:r>
                          <w:t>pay</w:t>
                        </w:r>
                      </w:p>
                    </w:txbxContent>
                  </v:textbox>
                </v:oval>
                <v:oval id="_x0000_s1092" style="position:absolute;left:39243;top:57658;width:21945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" fillcolor="white [3201]" strokecolor="black [3200]" strokeweight="1pt">
                  <v:stroke joinstyle="miter"/>
                  <v:textbox>
                    <w:txbxContent>
                      <w:p w14:paraId="48E7B26F" w14:textId="77777777" w:rsidR="00455114" w:rsidRDefault="00455114" w:rsidP="00455114">
                        <w:pPr>
                          <w:jc w:val="center"/>
                        </w:pPr>
                        <w:r>
                          <w:t>successful</w:t>
                        </w:r>
                      </w:p>
                    </w:txbxContent>
                  </v:textbox>
                </v:oval>
                <v:oval id="Oval 10" o:spid="_x0000_s1093" style="position:absolute;left:1651;top:15621;width:8610;height:8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" fillcolor="white [3201]" strokecolor="black [3200]" strokeweight="1pt">
                  <v:stroke joinstyle="miter"/>
                </v:oval>
                <v:line id="Straight Connector 11" o:spid="_x0000_s1094" style="position:absolute;flip:x;visibility:visible;mso-wrap-style:square" from="5715,23749" to="5943,33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" strokecolor="black [3200]" strokeweight=".5pt">
                  <v:stroke joinstyle="miter"/>
                </v:line>
                <v:line id="Straight Connector 12" o:spid="_x0000_s1095" style="position:absolute;visibility:visible;mso-wrap-style:square" from="381,28575" to="12268,286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" strokecolor="black [3200]" strokeweight=".5pt">
                  <v:stroke joinstyle="miter"/>
                </v:line>
                <v:line id="Straight Connector 13" o:spid="_x0000_s1096" style="position:absolute;flip:x;visibility:visible;mso-wrap-style:square" from="0,32893" to="5867,39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" strokecolor="black [3200]" strokeweight=".5pt">
                  <v:stroke joinstyle="miter"/>
                </v:line>
                <v:line id="Straight Connector 15" o:spid="_x0000_s1097" style="position:absolute;visibility:visible;mso-wrap-style:square" from="5842,33020" to="10490,39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" strokecolor="black [3200]" strokeweight=".5pt">
                  <v:stroke joinstyle="miter"/>
                </v:line>
                <v:shape id="Straight Arrow Connector 16" o:spid="_x0000_s1098" type="#_x0000_t32" style="position:absolute;left:11811;top:3683;width:23622;height:249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17" o:spid="_x0000_s1099" type="#_x0000_t32" style="position:absolute;left:12065;top:11557;width:24536;height:172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18" o:spid="_x0000_s1100" type="#_x0000_t32" style="position:absolute;left:12065;top:19177;width:24536;height:96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" strokecolor="black [3200]" strokeweight=".5pt">
                  <v:stroke endarrow="block" joinstyle="miter"/>
                </v:shape>
                <v:shape id="Straight Arrow Connector 19" o:spid="_x0000_s1101" type="#_x0000_t32" style="position:absolute;left:12065;top:26098;width:25298;height:25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20" o:spid="_x0000_s1102" type="#_x0000_t32" style="position:absolute;left:12446;top:28575;width:25374;height:42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21" o:spid="_x0000_s1103" type="#_x0000_t32" style="position:absolute;left:12446;top:28829;width:25069;height:106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" strokecolor="black [3200]" strokeweight=".5pt">
                  <v:stroke endarrow="block" joinstyle="miter"/>
                </v:shape>
                <v:shape id="Straight Arrow Connector 22" o:spid="_x0000_s1104" type="#_x0000_t32" style="position:absolute;left:12319;top:28829;width:25450;height:17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23" o:spid="_x0000_s1105" type="#_x0000_t32" style="position:absolute;left:12446;top:28448;width:26289;height:244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24" o:spid="_x0000_s1106" type="#_x0000_t32" style="position:absolute;left:12573;top:28702;width:26898;height:30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548F6DF9" w14:textId="77777777" w:rsidR="002E0C66" w:rsidRDefault="002E0C66" w:rsidP="002E0C66">
      <w:pPr>
        <w:pStyle w:val="ListParagraph"/>
        <w:rPr>
          <w:sz w:val="40"/>
          <w:szCs w:val="40"/>
        </w:rPr>
      </w:pPr>
    </w:p>
    <w:p w14:paraId="1D7AC6D0" w14:textId="77777777" w:rsidR="002E0C66" w:rsidRDefault="002E0C66" w:rsidP="002E0C66">
      <w:pPr>
        <w:pStyle w:val="ListParagraph"/>
        <w:rPr>
          <w:sz w:val="40"/>
          <w:szCs w:val="40"/>
        </w:rPr>
      </w:pPr>
    </w:p>
    <w:p w14:paraId="0A29CA32" w14:textId="77777777" w:rsidR="002E0C66" w:rsidRDefault="002E0C66" w:rsidP="002E0C66">
      <w:pPr>
        <w:pStyle w:val="ListParagraph"/>
        <w:rPr>
          <w:sz w:val="40"/>
          <w:szCs w:val="40"/>
        </w:rPr>
      </w:pPr>
    </w:p>
    <w:p w14:paraId="003E8F39" w14:textId="77777777" w:rsidR="002E0C66" w:rsidRDefault="002E0C66" w:rsidP="002E0C66">
      <w:pPr>
        <w:pStyle w:val="ListParagraph"/>
        <w:rPr>
          <w:sz w:val="40"/>
          <w:szCs w:val="40"/>
        </w:rPr>
      </w:pPr>
    </w:p>
    <w:p w14:paraId="7B0933E0" w14:textId="77777777" w:rsidR="002E0C66" w:rsidRDefault="002E0C66" w:rsidP="002E0C66">
      <w:pPr>
        <w:pStyle w:val="ListParagraph"/>
        <w:rPr>
          <w:sz w:val="40"/>
          <w:szCs w:val="40"/>
        </w:rPr>
      </w:pPr>
    </w:p>
    <w:p w14:paraId="2B182518" w14:textId="77777777" w:rsidR="002E0C66" w:rsidRDefault="002E0C66" w:rsidP="002E0C66">
      <w:pPr>
        <w:pStyle w:val="ListParagraph"/>
        <w:rPr>
          <w:sz w:val="40"/>
          <w:szCs w:val="40"/>
        </w:rPr>
      </w:pPr>
    </w:p>
    <w:p w14:paraId="5853D03A" w14:textId="77777777" w:rsidR="002E0C66" w:rsidRDefault="002E0C66" w:rsidP="002E0C66">
      <w:pPr>
        <w:pStyle w:val="ListParagraph"/>
        <w:rPr>
          <w:sz w:val="40"/>
          <w:szCs w:val="40"/>
        </w:rPr>
      </w:pPr>
    </w:p>
    <w:p w14:paraId="226817FD" w14:textId="77777777" w:rsidR="002E0C66" w:rsidRPr="00094D26" w:rsidRDefault="002E0C66" w:rsidP="002E0C66">
      <w:pPr>
        <w:pStyle w:val="ListParagraph"/>
        <w:rPr>
          <w:sz w:val="40"/>
          <w:szCs w:val="40"/>
        </w:rPr>
      </w:pPr>
    </w:p>
    <w:p w14:paraId="4AF46FFB" w14:textId="77777777" w:rsidR="00B83F7E" w:rsidRPr="00B83F7E" w:rsidRDefault="00B83F7E" w:rsidP="00B83F7E">
      <w:pPr>
        <w:tabs>
          <w:tab w:val="left" w:pos="8064"/>
        </w:tabs>
        <w:rPr>
          <w:sz w:val="32"/>
          <w:szCs w:val="32"/>
          <w:lang w:val="en-IN"/>
        </w:rPr>
      </w:pPr>
    </w:p>
    <w:sectPr w:rsidR="00B83F7E" w:rsidRPr="00B83F7E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69018" w14:textId="77777777" w:rsidR="00E27937" w:rsidRDefault="00E27937" w:rsidP="00B83F7E">
      <w:r>
        <w:separator/>
      </w:r>
    </w:p>
  </w:endnote>
  <w:endnote w:type="continuationSeparator" w:id="0">
    <w:p w14:paraId="5EEC500D" w14:textId="77777777" w:rsidR="00E27937" w:rsidRDefault="00E27937" w:rsidP="00B83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uti">
    <w:altName w:val="Nirmala U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22657" w14:textId="77777777" w:rsidR="00B83F7E" w:rsidRDefault="00B83F7E">
    <w:pPr>
      <w:pStyle w:val="Footer"/>
    </w:pPr>
  </w:p>
  <w:p w14:paraId="140C47C6" w14:textId="77777777" w:rsidR="00B83F7E" w:rsidRDefault="00B83F7E">
    <w:pPr>
      <w:pStyle w:val="Footer"/>
    </w:pPr>
  </w:p>
  <w:p w14:paraId="0E8C3CB6" w14:textId="77777777" w:rsidR="00B83F7E" w:rsidRDefault="00B83F7E">
    <w:pPr>
      <w:pStyle w:val="Footer"/>
    </w:pPr>
  </w:p>
  <w:p w14:paraId="1EFDB5CA" w14:textId="77777777" w:rsidR="00B83F7E" w:rsidRDefault="00B83F7E">
    <w:pPr>
      <w:pStyle w:val="Footer"/>
    </w:pPr>
  </w:p>
  <w:p w14:paraId="0E7004EB" w14:textId="77777777" w:rsidR="00B83F7E" w:rsidRDefault="00B83F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1C3D5" w14:textId="77777777" w:rsidR="00E27937" w:rsidRDefault="00E27937" w:rsidP="00B83F7E">
      <w:r>
        <w:separator/>
      </w:r>
    </w:p>
  </w:footnote>
  <w:footnote w:type="continuationSeparator" w:id="0">
    <w:p w14:paraId="3D99BAC7" w14:textId="77777777" w:rsidR="00E27937" w:rsidRDefault="00E27937" w:rsidP="00B83F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F956A5F"/>
    <w:multiLevelType w:val="hybridMultilevel"/>
    <w:tmpl w:val="90745396"/>
    <w:lvl w:ilvl="0" w:tplc="13E81BB6">
      <w:numFmt w:val="bullet"/>
      <w:lvlText w:val=""/>
      <w:lvlJc w:val="left"/>
      <w:pPr>
        <w:ind w:left="720" w:hanging="360"/>
      </w:pPr>
      <w:rPr>
        <w:rFonts w:ascii="Symbol" w:eastAsiaTheme="minorHAnsi" w:hAnsi="Symbol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F25321"/>
    <w:multiLevelType w:val="hybridMultilevel"/>
    <w:tmpl w:val="F17E10E6"/>
    <w:lvl w:ilvl="0" w:tplc="F82656DE">
      <w:numFmt w:val="bullet"/>
      <w:lvlText w:val=""/>
      <w:lvlJc w:val="left"/>
      <w:pPr>
        <w:ind w:left="720" w:hanging="360"/>
      </w:pPr>
      <w:rPr>
        <w:rFonts w:ascii="Symbol" w:eastAsiaTheme="minorHAnsi" w:hAnsi="Symbol" w:cs="Lath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25725543">
    <w:abstractNumId w:val="19"/>
  </w:num>
  <w:num w:numId="2" w16cid:durableId="1745712987">
    <w:abstractNumId w:val="12"/>
  </w:num>
  <w:num w:numId="3" w16cid:durableId="1886867905">
    <w:abstractNumId w:val="10"/>
  </w:num>
  <w:num w:numId="4" w16cid:durableId="880822653">
    <w:abstractNumId w:val="21"/>
  </w:num>
  <w:num w:numId="5" w16cid:durableId="1126391510">
    <w:abstractNumId w:val="13"/>
  </w:num>
  <w:num w:numId="6" w16cid:durableId="369033301">
    <w:abstractNumId w:val="16"/>
  </w:num>
  <w:num w:numId="7" w16cid:durableId="1774278201">
    <w:abstractNumId w:val="18"/>
  </w:num>
  <w:num w:numId="8" w16cid:durableId="422578105">
    <w:abstractNumId w:val="9"/>
  </w:num>
  <w:num w:numId="9" w16cid:durableId="876968375">
    <w:abstractNumId w:val="7"/>
  </w:num>
  <w:num w:numId="10" w16cid:durableId="303051496">
    <w:abstractNumId w:val="6"/>
  </w:num>
  <w:num w:numId="11" w16cid:durableId="1992437589">
    <w:abstractNumId w:val="5"/>
  </w:num>
  <w:num w:numId="12" w16cid:durableId="952635909">
    <w:abstractNumId w:val="4"/>
  </w:num>
  <w:num w:numId="13" w16cid:durableId="873881919">
    <w:abstractNumId w:val="8"/>
  </w:num>
  <w:num w:numId="14" w16cid:durableId="2122525384">
    <w:abstractNumId w:val="3"/>
  </w:num>
  <w:num w:numId="15" w16cid:durableId="321087643">
    <w:abstractNumId w:val="2"/>
  </w:num>
  <w:num w:numId="16" w16cid:durableId="469783343">
    <w:abstractNumId w:val="1"/>
  </w:num>
  <w:num w:numId="17" w16cid:durableId="1296175576">
    <w:abstractNumId w:val="0"/>
  </w:num>
  <w:num w:numId="18" w16cid:durableId="760761159">
    <w:abstractNumId w:val="14"/>
  </w:num>
  <w:num w:numId="19" w16cid:durableId="890649927">
    <w:abstractNumId w:val="15"/>
  </w:num>
  <w:num w:numId="20" w16cid:durableId="167061444">
    <w:abstractNumId w:val="20"/>
  </w:num>
  <w:num w:numId="21" w16cid:durableId="541403469">
    <w:abstractNumId w:val="17"/>
  </w:num>
  <w:num w:numId="22" w16cid:durableId="45840264">
    <w:abstractNumId w:val="11"/>
  </w:num>
  <w:num w:numId="23" w16cid:durableId="1578318341">
    <w:abstractNumId w:val="24"/>
  </w:num>
  <w:num w:numId="24" w16cid:durableId="289556248">
    <w:abstractNumId w:val="22"/>
  </w:num>
  <w:num w:numId="25" w16cid:durableId="90449019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8C"/>
    <w:rsid w:val="00007EDE"/>
    <w:rsid w:val="0006318C"/>
    <w:rsid w:val="000A642A"/>
    <w:rsid w:val="000B62F2"/>
    <w:rsid w:val="000E2D42"/>
    <w:rsid w:val="00146DD3"/>
    <w:rsid w:val="00256B20"/>
    <w:rsid w:val="002C0F5E"/>
    <w:rsid w:val="002C6FDE"/>
    <w:rsid w:val="002E0C66"/>
    <w:rsid w:val="00331DD7"/>
    <w:rsid w:val="003E4DDA"/>
    <w:rsid w:val="004477E4"/>
    <w:rsid w:val="00451112"/>
    <w:rsid w:val="00455114"/>
    <w:rsid w:val="0045683D"/>
    <w:rsid w:val="004B1B12"/>
    <w:rsid w:val="004E3941"/>
    <w:rsid w:val="00530FE7"/>
    <w:rsid w:val="00547969"/>
    <w:rsid w:val="00591930"/>
    <w:rsid w:val="0063536C"/>
    <w:rsid w:val="00645252"/>
    <w:rsid w:val="006D36D8"/>
    <w:rsid w:val="006D3D74"/>
    <w:rsid w:val="00735887"/>
    <w:rsid w:val="0076192E"/>
    <w:rsid w:val="007A185A"/>
    <w:rsid w:val="007D60F2"/>
    <w:rsid w:val="007F1E7D"/>
    <w:rsid w:val="0083569A"/>
    <w:rsid w:val="008F3640"/>
    <w:rsid w:val="00935D2B"/>
    <w:rsid w:val="009632A9"/>
    <w:rsid w:val="00977D75"/>
    <w:rsid w:val="009A3276"/>
    <w:rsid w:val="00A8128C"/>
    <w:rsid w:val="00A9204E"/>
    <w:rsid w:val="00A943E8"/>
    <w:rsid w:val="00B609E5"/>
    <w:rsid w:val="00B83F7E"/>
    <w:rsid w:val="00C84DAE"/>
    <w:rsid w:val="00CB6512"/>
    <w:rsid w:val="00CF0C03"/>
    <w:rsid w:val="00D340DC"/>
    <w:rsid w:val="00D65253"/>
    <w:rsid w:val="00D91A22"/>
    <w:rsid w:val="00DF1A58"/>
    <w:rsid w:val="00E23F95"/>
    <w:rsid w:val="00E27937"/>
    <w:rsid w:val="00E80379"/>
    <w:rsid w:val="00EB578F"/>
    <w:rsid w:val="00EF4D5F"/>
    <w:rsid w:val="00F30709"/>
    <w:rsid w:val="00FA495C"/>
    <w:rsid w:val="00FC1D79"/>
    <w:rsid w:val="00FD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97B3"/>
  <w15:chartTrackingRefBased/>
  <w15:docId w15:val="{EDD5F442-2F1B-4A0C-9BC5-662D1241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qFormat/>
    <w:rsid w:val="002E0C66"/>
    <w:pPr>
      <w:spacing w:after="160" w:line="259" w:lineRule="auto"/>
      <w:ind w:left="720"/>
      <w:contextualSpacing/>
    </w:pPr>
    <w:rPr>
      <w:rFonts w:cs="Latha"/>
      <w:kern w:val="2"/>
      <w:lang w:val="en-IN" w:bidi="gu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ud\AppData\Local\Microsoft\Office\16.0\DTS\en-IN%7bA87772FE-30E7-474B-B22C-C31BC403CCEF%7d\%7b2677D657-8285-433A-95A6-850FBEA5406D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{2677D657-8285-433A-95A6-850FBEA5406D}tf02786999_win32</Template>
  <TotalTime>0</TotalTime>
  <Pages>8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Mahima Chaudhary</dc:creator>
  <cp:keywords/>
  <dc:description/>
  <cp:lastModifiedBy>Mahima Chaudhary</cp:lastModifiedBy>
  <cp:revision>2</cp:revision>
  <dcterms:created xsi:type="dcterms:W3CDTF">2023-08-10T12:02:00Z</dcterms:created>
  <dcterms:modified xsi:type="dcterms:W3CDTF">2023-08-10T12:02:00Z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